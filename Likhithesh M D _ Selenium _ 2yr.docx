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37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567"/>
        <w:gridCol w:w="2267"/>
        <w:gridCol w:w="567"/>
        <w:gridCol w:w="2268"/>
      </w:tblGrid>
      <w:tr w:rsidR="00AE30DE" w:rsidRPr="00825A46" w:rsidTr="00E76336">
        <w:tc>
          <w:tcPr>
            <w:tcW w:w="2268" w:type="dxa"/>
            <w:vAlign w:val="bottom"/>
          </w:tcPr>
          <w:bookmarkStart w:id="0" w:name="BMK_Personalia"/>
          <w:p w:rsidR="00AE30DE" w:rsidRPr="003A0764" w:rsidRDefault="008D245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>
                      <wp:simplePos x="0" y="0"/>
                      <wp:positionH relativeFrom="page">
                        <wp:posOffset>-1308735</wp:posOffset>
                      </wp:positionH>
                      <wp:positionV relativeFrom="paragraph">
                        <wp:posOffset>-260350</wp:posOffset>
                      </wp:positionV>
                      <wp:extent cx="6336030" cy="151765"/>
                      <wp:effectExtent l="0" t="0" r="7620" b="635"/>
                      <wp:wrapNone/>
                      <wp:docPr id="44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36030" cy="151765"/>
                                <a:chOff x="1644" y="1547"/>
                                <a:chExt cx="9978" cy="239"/>
                              </a:xfrm>
                            </wpg:grpSpPr>
                            <wps:wsp>
                              <wps:cNvPr id="45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85" y="1559"/>
                                  <a:ext cx="7937" cy="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7EFF7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4" y="1559"/>
                                  <a:ext cx="2041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B7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2FC1" w:rsidRPr="00AE30DE" w:rsidRDefault="00052FC1">
                                    <w:pPr>
                                      <w:keepNext/>
                                      <w:pBdr>
                                        <w:bottom w:val="single" w:sz="12" w:space="0" w:color="FFFFFF"/>
                                      </w:pBdr>
                                      <w:jc w:val="righ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AE30DE">
                                      <w:rPr>
                                        <w:sz w:val="20"/>
                                        <w:szCs w:val="20"/>
                                      </w:rPr>
                                      <w:t>Personal Details   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" name="AutoShape 16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458" y="1547"/>
                                  <a:ext cx="227" cy="227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id="Group 13" o:spid="_x0000_s1026" style="position:absolute;margin-left:-103.05pt;margin-top:-20.5pt;width:498.9pt;height:11.95pt;z-index:251653120;mso-position-horizontal-relative:page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" o:allowincell="f">
                      <v:rect id="Rectangle 14" o:spid="_x0000_s102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WqX8QA&#10;AADbAAAADwAAAGRycy9kb3ducmV2LnhtbESPQWvCQBSE7wX/w/IEb3WTYFubZhUpCj0VapReH9nX&#10;bDD7NmS3Jvrru4LQ4zAz3zDFerStOFPvG8cK0nkCgrhyuuFawaHcPS5B+ICssXVMCi7kYb2aPBSY&#10;azfwF533oRYRwj5HBSaELpfSV4Ys+rnriKP343qLIcq+lrrHIcJtK7MkeZYWG44LBjt6N1Sd9r9W&#10;weerKxPzsiuPpc2+/XDdLrN0q9RsOm7eQAQaw3/43v7QChZPcPs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ql/EAAAA2wAAAA8AAAAAAAAAAAAAAAAAmAIAAGRycy9k&#10;b3ducmV2LnhtbFBLBQYAAAAABAAEAPUAAACJAwAAAAA=&#10;" fillcolor="#e7eff7" stroked="f"/>
                      <v:rect id="Rectangle 15" o:spid="_x0000_s102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4GRcQA&#10;AADbAAAADwAAAGRycy9kb3ducmV2LnhtbESPS4vCQBCE74L/YWjBi+hEEVmzjrLrC8GLr8vemkxv&#10;EjbTEzNjjP/eEYQ9FlX1FTVbNKYQNVUut6xgOIhAECdW55wquJw3/Q8QziNrLCyTggc5WMzbrRnG&#10;2t75SPXJpyJA2MWoIPO+jKV0SUYG3cCWxMH7tZVBH2SVSl3hPcBNIUdRNJEGcw4LGZa0zCj5O92M&#10;gv1+pf33dbo91r2DXh8i90Njp1S303x9gvDU+P/wu73TCsYT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OBkXEAAAA2wAAAA8AAAAAAAAAAAAAAAAAmAIAAGRycy9k&#10;b3ducmV2LnhtbFBLBQYAAAAABAAEAPUAAACJAwAAAAA=&#10;" fillcolor="#99b7d2" stroked="f">
                        <v:textbox inset="0,0,0,0">
                          <w:txbxContent>
                            <w:p w:rsidR="00052FC1" w:rsidRPr="00AE30DE" w:rsidRDefault="00052FC1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Personal Details   .</w:t>
                              </w:r>
                            </w:p>
                          </w:txbxContent>
                        </v:textbox>
                      </v:re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16" o:spid="_x0000_s102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4CscQA&#10;AADbAAAADwAAAGRycy9kb3ducmV2LnhtbESPT2sCMRTE7wW/Q3gFL0WzlVJ1axQtWLzVf4jHx+bt&#10;ZnHzsiRR12/fFAo9DjPzG2a26GwjbuRD7VjB6zADQVw4XXOl4HhYDyYgQkTW2DgmBQ8KsJj3nmaY&#10;a3fnHd32sRIJwiFHBSbGNpcyFIYshqFriZNXOm8xJukrqT3eE9w2cpRl79JizWnBYEufhorL/moV&#10;+NPq5bJ6bL7DF5pyeigrPOutUv3nbvkBIlIX/8N/7Y1W8DaG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+ArHEAAAA2wAAAA8AAAAAAAAAAAAAAAAAmAIAAGRycy9k&#10;b3ducmV2LnhtbFBLBQYAAAAABAAEAPUAAACJAwAAAAA=&#10;" stroked="f"/>
                      <w10:wrap anchorx="page"/>
                      <w10:anchorlock/>
                    </v:group>
                  </w:pict>
                </mc:Fallback>
              </mc:AlternateContent>
            </w:r>
            <w:r w:rsidR="00AE30DE" w:rsidRPr="003A0764">
              <w:rPr>
                <w:sz w:val="20"/>
                <w:szCs w:val="20"/>
              </w:rPr>
              <w:t>Name</w:t>
            </w:r>
          </w:p>
        </w:tc>
        <w:tc>
          <w:tcPr>
            <w:tcW w:w="5669" w:type="dxa"/>
            <w:gridSpan w:val="4"/>
            <w:vAlign w:val="bottom"/>
          </w:tcPr>
          <w:p w:rsidR="00AE30DE" w:rsidRPr="003626AB" w:rsidRDefault="00CC62A7" w:rsidP="0059181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59181A">
              <w:rPr>
                <w:sz w:val="20"/>
                <w:szCs w:val="20"/>
              </w:rPr>
              <w:t>IKHITHESH</w:t>
            </w:r>
            <w:r>
              <w:rPr>
                <w:sz w:val="20"/>
                <w:szCs w:val="20"/>
              </w:rPr>
              <w:t xml:space="preserve"> M D</w:t>
            </w:r>
          </w:p>
        </w:tc>
      </w:tr>
      <w:tr w:rsidR="00AE30DE" w:rsidRPr="00825A46" w:rsidTr="0052562E">
        <w:trPr>
          <w:trHeight w:val="148"/>
        </w:trPr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Designation</w:t>
            </w:r>
          </w:p>
        </w:tc>
        <w:tc>
          <w:tcPr>
            <w:tcW w:w="5669" w:type="dxa"/>
            <w:gridSpan w:val="4"/>
            <w:vAlign w:val="bottom"/>
          </w:tcPr>
          <w:p w:rsidR="00AE30DE" w:rsidRPr="003626AB" w:rsidRDefault="00BC272E" w:rsidP="001E657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Consultant</w:t>
            </w:r>
          </w:p>
        </w:tc>
      </w:tr>
      <w:tr w:rsidR="00580003" w:rsidRPr="00825A46" w:rsidTr="00383753">
        <w:trPr>
          <w:trHeight w:val="247"/>
        </w:trPr>
        <w:tc>
          <w:tcPr>
            <w:tcW w:w="2268" w:type="dxa"/>
            <w:vAlign w:val="bottom"/>
          </w:tcPr>
          <w:p w:rsidR="00580003" w:rsidRPr="003A0764" w:rsidRDefault="00580003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Residence</w:t>
            </w:r>
          </w:p>
        </w:tc>
        <w:tc>
          <w:tcPr>
            <w:tcW w:w="5669" w:type="dxa"/>
            <w:gridSpan w:val="4"/>
            <w:vAlign w:val="bottom"/>
          </w:tcPr>
          <w:p w:rsidR="00580003" w:rsidRPr="003626AB" w:rsidRDefault="00B91206" w:rsidP="00CA328B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Hoodi</w:t>
            </w:r>
            <w:r w:rsidR="00580003" w:rsidRPr="00383753">
              <w:rPr>
                <w:sz w:val="20"/>
                <w:szCs w:val="20"/>
              </w:rPr>
              <w:t xml:space="preserve">, Bangalore - </w:t>
            </w:r>
            <w:r w:rsidRPr="00B91206">
              <w:rPr>
                <w:sz w:val="20"/>
                <w:szCs w:val="20"/>
              </w:rPr>
              <w:t>560048</w:t>
            </w:r>
            <w:r w:rsidR="00580003" w:rsidRPr="00383753">
              <w:rPr>
                <w:sz w:val="20"/>
                <w:szCs w:val="20"/>
              </w:rPr>
              <w:t xml:space="preserve">, </w:t>
            </w:r>
            <w:r w:rsidR="00580003">
              <w:rPr>
                <w:sz w:val="20"/>
                <w:szCs w:val="20"/>
              </w:rPr>
              <w:t>Karnataka</w:t>
            </w:r>
          </w:p>
        </w:tc>
      </w:tr>
      <w:tr w:rsidR="00580003" w:rsidRPr="00825A46" w:rsidTr="00E76336">
        <w:tc>
          <w:tcPr>
            <w:tcW w:w="2268" w:type="dxa"/>
            <w:vAlign w:val="bottom"/>
          </w:tcPr>
          <w:p w:rsidR="00580003" w:rsidRPr="003A0764" w:rsidRDefault="00580003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Nationality</w:t>
            </w:r>
          </w:p>
        </w:tc>
        <w:tc>
          <w:tcPr>
            <w:tcW w:w="5669" w:type="dxa"/>
            <w:gridSpan w:val="4"/>
            <w:vAlign w:val="bottom"/>
          </w:tcPr>
          <w:p w:rsidR="00580003" w:rsidRPr="00383753" w:rsidRDefault="00580003" w:rsidP="00383753">
            <w:pPr>
              <w:spacing w:line="276" w:lineRule="auto"/>
              <w:ind w:left="-1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Indian</w:t>
            </w:r>
          </w:p>
        </w:tc>
      </w:tr>
      <w:tr w:rsidR="001C350B" w:rsidRPr="00825A46" w:rsidTr="00E76336">
        <w:tc>
          <w:tcPr>
            <w:tcW w:w="2268" w:type="dxa"/>
            <w:vAlign w:val="bottom"/>
          </w:tcPr>
          <w:p w:rsidR="001C350B" w:rsidRPr="003A0764" w:rsidRDefault="001C350B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of Birth</w:t>
            </w:r>
          </w:p>
        </w:tc>
        <w:tc>
          <w:tcPr>
            <w:tcW w:w="5669" w:type="dxa"/>
            <w:gridSpan w:val="4"/>
            <w:vAlign w:val="bottom"/>
          </w:tcPr>
          <w:p w:rsidR="001C350B" w:rsidRDefault="001C350B" w:rsidP="00383753">
            <w:pPr>
              <w:spacing w:line="276" w:lineRule="auto"/>
              <w:ind w:left="-1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27 Nov 1993</w:t>
            </w:r>
          </w:p>
        </w:tc>
      </w:tr>
      <w:tr w:rsidR="00580003" w:rsidRPr="00825A46" w:rsidTr="00E76336">
        <w:tc>
          <w:tcPr>
            <w:tcW w:w="2268" w:type="dxa"/>
            <w:vAlign w:val="bottom"/>
          </w:tcPr>
          <w:p w:rsidR="00580003" w:rsidRPr="003A0764" w:rsidRDefault="00580003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Marital Status</w:t>
            </w:r>
          </w:p>
        </w:tc>
        <w:tc>
          <w:tcPr>
            <w:tcW w:w="5669" w:type="dxa"/>
            <w:gridSpan w:val="4"/>
            <w:vAlign w:val="bottom"/>
          </w:tcPr>
          <w:p w:rsidR="00580003" w:rsidRPr="003626AB" w:rsidRDefault="00580003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Unmarried</w:t>
            </w:r>
          </w:p>
        </w:tc>
      </w:tr>
      <w:tr w:rsidR="00580003" w:rsidRPr="00825A46" w:rsidTr="00E76336">
        <w:tc>
          <w:tcPr>
            <w:tcW w:w="2268" w:type="dxa"/>
            <w:vAlign w:val="bottom"/>
          </w:tcPr>
          <w:p w:rsidR="00580003" w:rsidRPr="003A0764" w:rsidRDefault="00580003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Gender</w:t>
            </w:r>
          </w:p>
        </w:tc>
        <w:tc>
          <w:tcPr>
            <w:tcW w:w="5669" w:type="dxa"/>
            <w:gridSpan w:val="4"/>
            <w:vAlign w:val="bottom"/>
          </w:tcPr>
          <w:p w:rsidR="00580003" w:rsidRPr="003626AB" w:rsidRDefault="00580003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Male</w:t>
            </w:r>
          </w:p>
        </w:tc>
      </w:tr>
      <w:tr w:rsidR="00580003" w:rsidRPr="00825A46" w:rsidTr="00E76336">
        <w:tc>
          <w:tcPr>
            <w:tcW w:w="2268" w:type="dxa"/>
            <w:vAlign w:val="bottom"/>
          </w:tcPr>
          <w:p w:rsidR="00580003" w:rsidRPr="003A0764" w:rsidRDefault="00580003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5669" w:type="dxa"/>
            <w:gridSpan w:val="4"/>
            <w:vAlign w:val="bottom"/>
          </w:tcPr>
          <w:p w:rsidR="00580003" w:rsidRPr="003626AB" w:rsidRDefault="00580003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580003" w:rsidRPr="00825A46" w:rsidTr="00206C30">
        <w:tc>
          <w:tcPr>
            <w:tcW w:w="2268" w:type="dxa"/>
            <w:vAlign w:val="bottom"/>
          </w:tcPr>
          <w:p w:rsidR="00580003" w:rsidRPr="003A0764" w:rsidRDefault="00580003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gridSpan w:val="2"/>
          </w:tcPr>
          <w:p w:rsidR="00580003" w:rsidRPr="003A0764" w:rsidRDefault="00580003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vAlign w:val="bottom"/>
          </w:tcPr>
          <w:p w:rsidR="00580003" w:rsidRPr="003626AB" w:rsidRDefault="00580003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580003" w:rsidRPr="00825A46" w:rsidTr="00206C30">
        <w:trPr>
          <w:gridAfter w:val="1"/>
          <w:wAfter w:w="2268" w:type="dxa"/>
        </w:trPr>
        <w:tc>
          <w:tcPr>
            <w:tcW w:w="2835" w:type="dxa"/>
            <w:gridSpan w:val="2"/>
            <w:vAlign w:val="bottom"/>
          </w:tcPr>
          <w:p w:rsidR="00580003" w:rsidRPr="003626AB" w:rsidRDefault="00580003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vAlign w:val="bottom"/>
          </w:tcPr>
          <w:p w:rsidR="00580003" w:rsidRPr="00825A46" w:rsidRDefault="00580003">
            <w:pPr>
              <w:autoSpaceDE/>
              <w:autoSpaceDN/>
            </w:pPr>
          </w:p>
        </w:tc>
      </w:tr>
      <w:tr w:rsidR="00580003" w:rsidRPr="00825A46" w:rsidTr="00E76336">
        <w:trPr>
          <w:trHeight w:val="80"/>
        </w:trPr>
        <w:tc>
          <w:tcPr>
            <w:tcW w:w="2268" w:type="dxa"/>
            <w:vAlign w:val="bottom"/>
          </w:tcPr>
          <w:p w:rsidR="00580003" w:rsidRPr="003626AB" w:rsidRDefault="00580003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gridSpan w:val="2"/>
            <w:vAlign w:val="bottom"/>
          </w:tcPr>
          <w:p w:rsidR="00580003" w:rsidRPr="003A0764" w:rsidRDefault="00580003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vAlign w:val="bottom"/>
          </w:tcPr>
          <w:p w:rsidR="00580003" w:rsidRPr="003626AB" w:rsidRDefault="00580003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</w:tbl>
    <w:bookmarkStart w:id="1" w:name="BMK_Profiel"/>
    <w:bookmarkEnd w:id="0"/>
    <w:p w:rsidR="00234C44" w:rsidRPr="00FB536B" w:rsidRDefault="008D2457" w:rsidP="00FB536B">
      <w:pPr>
        <w:pStyle w:val="ListParagraph"/>
        <w:keepNext/>
        <w:numPr>
          <w:ilvl w:val="3"/>
          <w:numId w:val="16"/>
        </w:numPr>
        <w:adjustRightInd w:val="0"/>
        <w:rPr>
          <w:sz w:val="20"/>
          <w:szCs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-269875</wp:posOffset>
                </wp:positionV>
                <wp:extent cx="6336030" cy="151765"/>
                <wp:effectExtent l="0" t="0" r="7620" b="635"/>
                <wp:wrapNone/>
                <wp:docPr id="4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4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1" w:rsidRDefault="00052FC1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Profile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AutoShape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17" o:spid="_x0000_s1030" style="position:absolute;left:0;text-align:left;margin-left:0;margin-top:-21.25pt;width:498.9pt;height:11.95pt;z-index:251654144;mso-position-horizontal:center;mso-position-horizontal-relative:page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" o:allowincell="f">
                <v:rect id="Rectangle 18" o:spid="_x0000_s103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6sXMMA&#10;AADbAAAADwAAAGRycy9kb3ducmV2LnhtbESPQWvCQBSE7wX/w/IEb3WTUFqNriKi4KlQo3h9ZJ/Z&#10;YPZtyG5N9Nd3C4Ueh5n5hlmuB9uIO3W+dqwgnSYgiEuna64UnIr96wyED8gaG8ek4EEe1qvRyxJz&#10;7Xr+ovsxVCJC2OeowITQ5lL60pBFP3UtcfSurrMYouwqqTvsI9w2MkuSd2mx5rhgsKWtofJ2/LYK&#10;PueuSMzHvjgXNrv4/rmbZelOqcl42CxABBrCf/ivfdAK3lL4/RJ/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6sXMMAAADbAAAADwAAAAAAAAAAAAAAAACYAgAAZHJzL2Rv&#10;d25yZXYueG1sUEsFBgAAAAAEAAQA9QAAAIgDAAAAAA==&#10;" fillcolor="#e7eff7" stroked="f"/>
                <v:rect id="Rectangle 19" o:spid="_x0000_s103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UARsMA&#10;AADbAAAADwAAAGRycy9kb3ducmV2LnhtbESPS4vCQBCE74L/YWjBi+hEEVmjo+xDF8GLr4u3JtMm&#10;wUxPzIwx++8dQdhjUVVfUfNlYwpRU+VyywqGgwgEcWJ1zqmC03Hd/wDhPLLGwjIp+CMHy0W7NcdY&#10;2wfvqT74VAQIuxgVZN6XsZQuycigG9iSOHgXWxn0QVap1BU+AtwUchRFE2kw57CQYUnfGSXXw90o&#10;2G5/tP+6TX/3dW+nV7vInWnslOp2ms8ZCE+N/w+/2xutYDyC15fwA+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UARsMAAADbAAAADwAAAAAAAAAAAAAAAACYAgAAZHJzL2Rv&#10;d25yZXYueG1sUEsFBgAAAAAEAAQA9QAAAIgDAAAAAA==&#10;" fillcolor="#99b7d2" stroked="f">
                  <v:textbox inset="0,0,0,0">
                    <w:txbxContent>
                      <w:p w:rsidR="00052FC1" w:rsidRDefault="00052FC1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Profile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20" o:spid="_x0000_s103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UEssQA&#10;AADbAAAADwAAAGRycy9kb3ducmV2LnhtbESPT2sCMRTE7wW/Q3gFL0WztUV0axQtWLzVf4jHx+bt&#10;ZnHzsiRR12/fFAo9DjPzG2a26GwjbuRD7VjB6zADQVw4XXOl4HhYDyYgQkTW2DgmBQ8KsJj3nmaY&#10;a3fnHd32sRIJwiFHBSbGNpcyFIYshqFriZNXOm8xJukrqT3eE9w2cpRlY2mx5rRgsKVPQ8Vlf7UK&#10;/Gn1clk9Nt/hC005PZQVnvVWqf5zt/wAEamL/+G/9kYreH+D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FBLLEAAAA2wAAAA8AAAAAAAAAAAAAAAAAmAIAAGRycy9k&#10;b3ducmV2LnhtbFBLBQYAAAAABAAEAPUAAACJAwAAAAA=&#10;" stroked="f"/>
                <w10:wrap anchorx="page"/>
                <w10:anchorlock/>
              </v:group>
            </w:pict>
          </mc:Fallback>
        </mc:AlternateContent>
      </w:r>
      <w:bookmarkStart w:id="2" w:name="BMK_Vaardigheden"/>
      <w:bookmarkEnd w:id="1"/>
      <w:r w:rsidR="00234C44" w:rsidRPr="00FB536B">
        <w:rPr>
          <w:sz w:val="20"/>
          <w:szCs w:val="20"/>
        </w:rPr>
        <w:t xml:space="preserve">Currently working as a </w:t>
      </w:r>
      <w:r w:rsidR="00944B69">
        <w:rPr>
          <w:sz w:val="20"/>
          <w:szCs w:val="20"/>
        </w:rPr>
        <w:t>Associate Consultant</w:t>
      </w:r>
      <w:r w:rsidR="00704DA3" w:rsidRPr="00FB536B">
        <w:rPr>
          <w:sz w:val="20"/>
          <w:szCs w:val="20"/>
        </w:rPr>
        <w:t xml:space="preserve"> (</w:t>
      </w:r>
      <w:r w:rsidR="00944B69">
        <w:rPr>
          <w:sz w:val="20"/>
          <w:szCs w:val="20"/>
        </w:rPr>
        <w:t>B1</w:t>
      </w:r>
      <w:r w:rsidR="00234C44" w:rsidRPr="00FB536B">
        <w:rPr>
          <w:sz w:val="20"/>
          <w:szCs w:val="20"/>
        </w:rPr>
        <w:t xml:space="preserve">) </w:t>
      </w:r>
      <w:r w:rsidR="00A87843">
        <w:rPr>
          <w:sz w:val="20"/>
          <w:szCs w:val="20"/>
        </w:rPr>
        <w:t>for</w:t>
      </w:r>
      <w:r w:rsidR="00234C44" w:rsidRPr="00FB536B">
        <w:rPr>
          <w:sz w:val="20"/>
          <w:szCs w:val="20"/>
        </w:rPr>
        <w:t xml:space="preserve"> </w:t>
      </w:r>
      <w:r w:rsidR="00234C44" w:rsidRPr="00A87843">
        <w:rPr>
          <w:b/>
          <w:sz w:val="20"/>
          <w:szCs w:val="20"/>
        </w:rPr>
        <w:t>Capgemini</w:t>
      </w:r>
      <w:r w:rsidR="00234C44" w:rsidRPr="00FB536B">
        <w:rPr>
          <w:sz w:val="20"/>
          <w:szCs w:val="20"/>
        </w:rPr>
        <w:t>.</w:t>
      </w:r>
    </w:p>
    <w:p w:rsidR="00B7289D" w:rsidRPr="00B7289D" w:rsidRDefault="00F67BF8" w:rsidP="00B7289D">
      <w:pPr>
        <w:pStyle w:val="ListParagraph"/>
        <w:numPr>
          <w:ilvl w:val="3"/>
          <w:numId w:val="16"/>
        </w:numPr>
        <w:autoSpaceDE/>
        <w:autoSpaceDN/>
        <w:rPr>
          <w:sz w:val="20"/>
          <w:szCs w:val="20"/>
        </w:rPr>
      </w:pPr>
      <w:r>
        <w:rPr>
          <w:sz w:val="20"/>
          <w:szCs w:val="20"/>
        </w:rPr>
        <w:t xml:space="preserve">Having </w:t>
      </w:r>
      <w:r w:rsidR="00E76336">
        <w:rPr>
          <w:sz w:val="20"/>
          <w:szCs w:val="20"/>
        </w:rPr>
        <w:t>2</w:t>
      </w:r>
      <w:r w:rsidR="00024751">
        <w:rPr>
          <w:sz w:val="20"/>
          <w:szCs w:val="20"/>
        </w:rPr>
        <w:t>.</w:t>
      </w:r>
      <w:r w:rsidR="00675D9E">
        <w:rPr>
          <w:sz w:val="20"/>
          <w:szCs w:val="20"/>
        </w:rPr>
        <w:t>5</w:t>
      </w:r>
      <w:r w:rsidR="00B7289D" w:rsidRPr="00B7289D">
        <w:rPr>
          <w:sz w:val="20"/>
          <w:szCs w:val="20"/>
        </w:rPr>
        <w:t xml:space="preserve"> y</w:t>
      </w:r>
      <w:r w:rsidR="00B7289D">
        <w:rPr>
          <w:sz w:val="20"/>
          <w:szCs w:val="20"/>
        </w:rPr>
        <w:t>ea</w:t>
      </w:r>
      <w:r w:rsidR="00B7289D" w:rsidRPr="00B7289D">
        <w:rPr>
          <w:sz w:val="20"/>
          <w:szCs w:val="20"/>
        </w:rPr>
        <w:t xml:space="preserve">rs of experience in Software Testing </w:t>
      </w:r>
      <w:r w:rsidR="001D404D">
        <w:rPr>
          <w:sz w:val="20"/>
          <w:szCs w:val="20"/>
        </w:rPr>
        <w:t xml:space="preserve">with different domains </w:t>
      </w:r>
      <w:r w:rsidR="00B7289D" w:rsidRPr="0017165F">
        <w:rPr>
          <w:b/>
          <w:sz w:val="20"/>
          <w:szCs w:val="20"/>
        </w:rPr>
        <w:t>Telecommunication</w:t>
      </w:r>
      <w:r w:rsidR="00B7289D">
        <w:rPr>
          <w:sz w:val="20"/>
          <w:szCs w:val="20"/>
        </w:rPr>
        <w:t xml:space="preserve"> and </w:t>
      </w:r>
      <w:r w:rsidR="0060411E">
        <w:rPr>
          <w:b/>
          <w:sz w:val="20"/>
          <w:szCs w:val="20"/>
        </w:rPr>
        <w:t>Retailer and HealthCare</w:t>
      </w:r>
      <w:r w:rsidR="00B7289D" w:rsidRPr="0017165F">
        <w:rPr>
          <w:b/>
          <w:sz w:val="20"/>
          <w:szCs w:val="20"/>
        </w:rPr>
        <w:t>.</w:t>
      </w:r>
    </w:p>
    <w:p w:rsidR="00B7289D" w:rsidRPr="00234C44" w:rsidRDefault="00B7289D" w:rsidP="00B7289D">
      <w:pPr>
        <w:pStyle w:val="ListParagraph"/>
        <w:numPr>
          <w:ilvl w:val="3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exposure with client and worked in client place</w:t>
      </w:r>
      <w:r w:rsidR="003B0F25">
        <w:rPr>
          <w:sz w:val="20"/>
          <w:szCs w:val="20"/>
        </w:rPr>
        <w:t xml:space="preserve"> (IBM)</w:t>
      </w:r>
      <w:r>
        <w:rPr>
          <w:sz w:val="20"/>
          <w:szCs w:val="20"/>
        </w:rPr>
        <w:t xml:space="preserve"> around 1</w:t>
      </w:r>
      <w:r w:rsidR="003D7A9B">
        <w:rPr>
          <w:sz w:val="20"/>
          <w:szCs w:val="20"/>
        </w:rPr>
        <w:t xml:space="preserve"> year.</w:t>
      </w:r>
    </w:p>
    <w:p w:rsidR="00432417" w:rsidRPr="001F3051" w:rsidRDefault="00432417" w:rsidP="001F3051">
      <w:pPr>
        <w:pStyle w:val="ListParagraph"/>
        <w:keepNext/>
        <w:numPr>
          <w:ilvl w:val="3"/>
          <w:numId w:val="16"/>
        </w:numPr>
        <w:tabs>
          <w:tab w:val="left" w:pos="2400"/>
        </w:tabs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0B1B6E">
        <w:rPr>
          <w:b/>
          <w:sz w:val="20"/>
          <w:szCs w:val="20"/>
        </w:rPr>
        <w:t xml:space="preserve">a </w:t>
      </w:r>
      <w:r w:rsidR="00A67350">
        <w:rPr>
          <w:b/>
          <w:sz w:val="20"/>
          <w:szCs w:val="20"/>
        </w:rPr>
        <w:t xml:space="preserve">Hybrid </w:t>
      </w:r>
      <w:r w:rsidRPr="00432417">
        <w:rPr>
          <w:b/>
          <w:sz w:val="20"/>
          <w:szCs w:val="20"/>
        </w:rPr>
        <w:t>framework</w:t>
      </w:r>
      <w:r>
        <w:rPr>
          <w:sz w:val="20"/>
          <w:szCs w:val="20"/>
        </w:rPr>
        <w:t xml:space="preserve"> with the integration of </w:t>
      </w:r>
      <w:r w:rsidRPr="00432417">
        <w:rPr>
          <w:b/>
          <w:sz w:val="20"/>
          <w:szCs w:val="20"/>
        </w:rPr>
        <w:t>SOAP UI, SELENIUM</w:t>
      </w:r>
      <w:r>
        <w:rPr>
          <w:sz w:val="20"/>
          <w:szCs w:val="20"/>
        </w:rPr>
        <w:t xml:space="preserve"> and </w:t>
      </w:r>
      <w:r w:rsidRPr="00432417">
        <w:rPr>
          <w:b/>
          <w:sz w:val="20"/>
          <w:szCs w:val="20"/>
        </w:rPr>
        <w:t>JENKINS</w:t>
      </w:r>
      <w:r>
        <w:rPr>
          <w:sz w:val="20"/>
          <w:szCs w:val="20"/>
        </w:rPr>
        <w:t xml:space="preserve"> which helped a lot in identifying the defects and hence to deliver the</w:t>
      </w:r>
      <w:r w:rsidR="00A21540">
        <w:rPr>
          <w:sz w:val="20"/>
          <w:szCs w:val="20"/>
        </w:rPr>
        <w:t xml:space="preserve"> good quality product to client in time.</w:t>
      </w:r>
    </w:p>
    <w:p w:rsidR="001F3051" w:rsidRDefault="007A33FA" w:rsidP="001F3051">
      <w:pPr>
        <w:pStyle w:val="ListParagraph"/>
        <w:keepNext/>
        <w:numPr>
          <w:ilvl w:val="3"/>
          <w:numId w:val="16"/>
        </w:numPr>
        <w:tabs>
          <w:tab w:val="left" w:pos="2400"/>
        </w:tabs>
        <w:adjustRightInd w:val="0"/>
        <w:rPr>
          <w:sz w:val="20"/>
          <w:szCs w:val="20"/>
        </w:rPr>
      </w:pPr>
      <w:r w:rsidRPr="00A10F85">
        <w:rPr>
          <w:sz w:val="20"/>
          <w:szCs w:val="20"/>
        </w:rPr>
        <w:t xml:space="preserve">Hands-on experience in Test </w:t>
      </w:r>
      <w:r w:rsidR="00C94BC2">
        <w:rPr>
          <w:sz w:val="20"/>
          <w:szCs w:val="20"/>
        </w:rPr>
        <w:t xml:space="preserve">Case </w:t>
      </w:r>
      <w:r w:rsidRPr="00A10F85">
        <w:rPr>
          <w:sz w:val="20"/>
          <w:szCs w:val="20"/>
        </w:rPr>
        <w:t>design, Test execution and Defect Analysis</w:t>
      </w:r>
      <w:r w:rsidR="001F3051" w:rsidRPr="001F3051">
        <w:rPr>
          <w:sz w:val="20"/>
          <w:szCs w:val="20"/>
        </w:rPr>
        <w:t xml:space="preserve"> for </w:t>
      </w:r>
      <w:r w:rsidR="001F3051" w:rsidRPr="00D927F5">
        <w:rPr>
          <w:b/>
          <w:sz w:val="20"/>
          <w:szCs w:val="20"/>
        </w:rPr>
        <w:t>Telecommunication giant</w:t>
      </w:r>
      <w:r w:rsidR="00D927F5">
        <w:rPr>
          <w:b/>
          <w:sz w:val="20"/>
          <w:szCs w:val="20"/>
        </w:rPr>
        <w:t xml:space="preserve"> </w:t>
      </w:r>
      <w:r w:rsidR="00D927F5" w:rsidRPr="00D927F5">
        <w:rPr>
          <w:b/>
          <w:sz w:val="20"/>
          <w:szCs w:val="20"/>
        </w:rPr>
        <w:t>(AT&amp;T</w:t>
      </w:r>
      <w:r w:rsidR="00E9795A">
        <w:rPr>
          <w:b/>
          <w:sz w:val="20"/>
          <w:szCs w:val="20"/>
        </w:rPr>
        <w:t>) and P&amp;G.</w:t>
      </w:r>
    </w:p>
    <w:p w:rsidR="00D53B06" w:rsidRPr="004D1C5D" w:rsidRDefault="00D53B06" w:rsidP="00D53B06">
      <w:pPr>
        <w:numPr>
          <w:ilvl w:val="3"/>
          <w:numId w:val="16"/>
        </w:numPr>
        <w:autoSpaceDE/>
        <w:autoSpaceDN/>
        <w:rPr>
          <w:sz w:val="20"/>
          <w:szCs w:val="20"/>
        </w:rPr>
      </w:pPr>
      <w:r w:rsidRPr="004D1C5D">
        <w:rPr>
          <w:sz w:val="20"/>
          <w:szCs w:val="20"/>
        </w:rPr>
        <w:t xml:space="preserve">Experience in Defect tracking tools </w:t>
      </w:r>
      <w:r w:rsidR="0064602A">
        <w:rPr>
          <w:sz w:val="20"/>
          <w:szCs w:val="20"/>
        </w:rPr>
        <w:t>–</w:t>
      </w:r>
      <w:r w:rsidRPr="004D1C5D">
        <w:rPr>
          <w:sz w:val="20"/>
          <w:szCs w:val="20"/>
        </w:rPr>
        <w:t xml:space="preserve"> </w:t>
      </w:r>
      <w:r w:rsidR="004B26E1">
        <w:rPr>
          <w:b/>
          <w:sz w:val="20"/>
          <w:szCs w:val="20"/>
        </w:rPr>
        <w:t>HP ALM (QC).</w:t>
      </w:r>
    </w:p>
    <w:p w:rsidR="005C08B4" w:rsidRDefault="005C08B4" w:rsidP="001F3051">
      <w:pPr>
        <w:pStyle w:val="ListParagraph"/>
        <w:keepNext/>
        <w:numPr>
          <w:ilvl w:val="3"/>
          <w:numId w:val="16"/>
        </w:numPr>
        <w:tabs>
          <w:tab w:val="left" w:pos="2400"/>
        </w:tabs>
        <w:adjustRightInd w:val="0"/>
        <w:rPr>
          <w:sz w:val="20"/>
          <w:szCs w:val="20"/>
        </w:rPr>
      </w:pPr>
      <w:r w:rsidRPr="005C08B4">
        <w:rPr>
          <w:sz w:val="20"/>
          <w:szCs w:val="20"/>
        </w:rPr>
        <w:t>Experience in SDLC and Agile Testing Process</w:t>
      </w:r>
    </w:p>
    <w:p w:rsidR="00175896" w:rsidRDefault="00175896" w:rsidP="001F3051">
      <w:pPr>
        <w:pStyle w:val="ListParagraph"/>
        <w:keepNext/>
        <w:numPr>
          <w:ilvl w:val="3"/>
          <w:numId w:val="16"/>
        </w:numPr>
        <w:tabs>
          <w:tab w:val="left" w:pos="2400"/>
        </w:tabs>
        <w:adjustRightInd w:val="0"/>
        <w:rPr>
          <w:sz w:val="20"/>
          <w:szCs w:val="20"/>
        </w:rPr>
      </w:pPr>
      <w:r w:rsidRPr="00175896">
        <w:rPr>
          <w:sz w:val="20"/>
          <w:szCs w:val="20"/>
        </w:rPr>
        <w:t xml:space="preserve">Well versed in </w:t>
      </w:r>
      <w:r>
        <w:rPr>
          <w:sz w:val="20"/>
          <w:szCs w:val="20"/>
        </w:rPr>
        <w:t xml:space="preserve">analyzing business requirements, </w:t>
      </w:r>
      <w:r w:rsidRPr="00175896">
        <w:rPr>
          <w:sz w:val="20"/>
          <w:szCs w:val="20"/>
        </w:rPr>
        <w:t>Test Case Design, Defect management</w:t>
      </w:r>
      <w:r w:rsidR="00080079">
        <w:rPr>
          <w:sz w:val="20"/>
          <w:szCs w:val="20"/>
        </w:rPr>
        <w:t>.</w:t>
      </w:r>
    </w:p>
    <w:p w:rsidR="005B58F3" w:rsidRPr="00421DF2" w:rsidRDefault="005B58F3" w:rsidP="005B58F3">
      <w:pPr>
        <w:keepNext/>
        <w:numPr>
          <w:ilvl w:val="3"/>
          <w:numId w:val="16"/>
        </w:numPr>
        <w:autoSpaceDE/>
        <w:autoSpaceDN/>
        <w:jc w:val="both"/>
        <w:rPr>
          <w:sz w:val="20"/>
          <w:szCs w:val="20"/>
        </w:rPr>
      </w:pPr>
      <w:r w:rsidRPr="00421DF2">
        <w:rPr>
          <w:sz w:val="20"/>
          <w:szCs w:val="20"/>
        </w:rPr>
        <w:t xml:space="preserve">Responsible for daily defect calls and weekly status reports </w:t>
      </w:r>
    </w:p>
    <w:p w:rsidR="005B58F3" w:rsidRPr="005B58F3" w:rsidRDefault="005B58F3" w:rsidP="005B58F3">
      <w:pPr>
        <w:keepNext/>
        <w:numPr>
          <w:ilvl w:val="3"/>
          <w:numId w:val="16"/>
        </w:numPr>
        <w:autoSpaceDE/>
        <w:autoSpaceDN/>
        <w:jc w:val="both"/>
        <w:rPr>
          <w:sz w:val="20"/>
          <w:szCs w:val="20"/>
        </w:rPr>
      </w:pPr>
      <w:r w:rsidRPr="00421DF2">
        <w:rPr>
          <w:sz w:val="20"/>
          <w:szCs w:val="20"/>
        </w:rPr>
        <w:t>Following up with Onshore Team Lead and developers and after the bug is fixed performing Retesting and Regressing testing and documenting pass and fail results &amp; reporting in HP QC</w:t>
      </w:r>
    </w:p>
    <w:p w:rsidR="001F3051" w:rsidRDefault="001F3051" w:rsidP="001F3051">
      <w:pPr>
        <w:pStyle w:val="ListParagraph"/>
        <w:keepNext/>
        <w:numPr>
          <w:ilvl w:val="3"/>
          <w:numId w:val="16"/>
        </w:numPr>
        <w:tabs>
          <w:tab w:val="left" w:pos="2400"/>
        </w:tabs>
        <w:adjustRightInd w:val="0"/>
        <w:rPr>
          <w:sz w:val="20"/>
          <w:szCs w:val="20"/>
        </w:rPr>
      </w:pPr>
      <w:r w:rsidRPr="001F3051">
        <w:rPr>
          <w:sz w:val="20"/>
          <w:szCs w:val="20"/>
        </w:rPr>
        <w:t>Experience in teams. Handled roles: System Tester</w:t>
      </w:r>
      <w:r w:rsidR="00CA13BD">
        <w:rPr>
          <w:sz w:val="20"/>
          <w:szCs w:val="20"/>
        </w:rPr>
        <w:t>, Manual Tester</w:t>
      </w:r>
      <w:r w:rsidRPr="001F3051">
        <w:rPr>
          <w:sz w:val="20"/>
          <w:szCs w:val="20"/>
        </w:rPr>
        <w:t>.</w:t>
      </w:r>
    </w:p>
    <w:p w:rsidR="005C08B4" w:rsidRPr="001F3051" w:rsidRDefault="005E24D6" w:rsidP="001F3051">
      <w:pPr>
        <w:pStyle w:val="ListParagraph"/>
        <w:keepNext/>
        <w:numPr>
          <w:ilvl w:val="3"/>
          <w:numId w:val="16"/>
        </w:numPr>
        <w:tabs>
          <w:tab w:val="left" w:pos="2400"/>
        </w:tabs>
        <w:adjustRightInd w:val="0"/>
        <w:rPr>
          <w:sz w:val="20"/>
          <w:szCs w:val="20"/>
        </w:rPr>
      </w:pPr>
      <w:r>
        <w:rPr>
          <w:sz w:val="20"/>
          <w:szCs w:val="20"/>
        </w:rPr>
        <w:t>Ability to Multi Task and m</w:t>
      </w:r>
      <w:r w:rsidR="005C08B4" w:rsidRPr="005C08B4">
        <w:rPr>
          <w:sz w:val="20"/>
          <w:szCs w:val="20"/>
        </w:rPr>
        <w:t>eet Strict Deadlines</w:t>
      </w:r>
      <w:r w:rsidR="005C08B4">
        <w:rPr>
          <w:sz w:val="20"/>
          <w:szCs w:val="20"/>
        </w:rPr>
        <w:t>.</w:t>
      </w:r>
    </w:p>
    <w:p w:rsidR="00EB27EE" w:rsidRDefault="00EB27EE" w:rsidP="00EB27EE">
      <w:pPr>
        <w:pStyle w:val="ListParagraph"/>
        <w:keepNext/>
        <w:tabs>
          <w:tab w:val="left" w:pos="2400"/>
        </w:tabs>
        <w:adjustRightInd w:val="0"/>
        <w:ind w:left="2880"/>
        <w:rPr>
          <w:sz w:val="20"/>
          <w:szCs w:val="20"/>
        </w:rPr>
      </w:pPr>
    </w:p>
    <w:p w:rsidR="00EB27EE" w:rsidRDefault="00EB27EE" w:rsidP="00EB27EE">
      <w:pPr>
        <w:keepNext/>
        <w:tabs>
          <w:tab w:val="left" w:pos="2400"/>
        </w:tabs>
        <w:adjustRightInd w:val="0"/>
        <w:rPr>
          <w:sz w:val="20"/>
          <w:szCs w:val="20"/>
        </w:rPr>
      </w:pPr>
    </w:p>
    <w:p w:rsidR="00EB27EE" w:rsidRPr="00EB27EE" w:rsidRDefault="008D2457" w:rsidP="00EB27EE">
      <w:pPr>
        <w:keepNext/>
        <w:tabs>
          <w:tab w:val="left" w:pos="2400"/>
        </w:tabs>
        <w:adjustRightInd w:val="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 wp14:anchorId="6F47A559" wp14:editId="2A9F3554">
                <wp:simplePos x="0" y="0"/>
                <wp:positionH relativeFrom="column">
                  <wp:posOffset>182245</wp:posOffset>
                </wp:positionH>
                <wp:positionV relativeFrom="paragraph">
                  <wp:posOffset>-96520</wp:posOffset>
                </wp:positionV>
                <wp:extent cx="6336030" cy="151765"/>
                <wp:effectExtent l="4445" t="3175" r="3175" b="0"/>
                <wp:wrapNone/>
                <wp:docPr id="3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27EE" w:rsidRPr="00AE30DE" w:rsidRDefault="00EB27EE" w:rsidP="00EB27EE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Achievements 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AutoShape 5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52F77B3" id="Group 54" o:spid="_x0000_s1034" style="position:absolute;margin-left:14.35pt;margin-top:-7.6pt;width:498.9pt;height:11.95pt;z-index:25166131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" o:allowincell="f">
                <v:rect id="Rectangle 55" o:spid="_x0000_s103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3izsQA&#10;AADbAAAADwAAAGRycy9kb3ducmV2LnhtbESPQWvCQBSE70L/w/IKvekmKdQ0dSNFFHoq1Ci9PrKv&#10;2dDs25BdTeqvdwuCx2FmvmFW68l24kyDbx0rSBcJCOLa6ZYbBYdqN89B+ICssXNMCv7Iw7p8mK2w&#10;0G7kLzrvQyMihH2BCkwIfSGlrw1Z9AvXE0fvxw0WQ5RDI/WAY4TbTmZJ8iItthwXDPa0MVT/7k9W&#10;weerqxKz3FXHymbffrxs8yzdKvX0OL2/gQg0hXv41v7QCp6X8P8l/gBZ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4s7EAAAA2wAAAA8AAAAAAAAAAAAAAAAAmAIAAGRycy9k&#10;b3ducmV2LnhtbFBLBQYAAAAABAAEAPUAAACJAwAAAAA=&#10;" fillcolor="#e7eff7" stroked="f"/>
                <v:rect id="Rectangle 56" o:spid="_x0000_s103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tE0cEA&#10;AADbAAAADwAAAGRycy9kb3ducmV2LnhtbERPy4rCMBTdD/gP4QpuBk11ZNBqlFFHEdz42ri7NNe2&#10;THNTm1jr35uFMMvDeU/njSlETZXLLSvo9yIQxInVOacKzqd1dwTCeWSNhWVS8CQH81nrY4qxtg8+&#10;UH30qQgh7GJUkHlfxlK6JCODrmdL4sBdbWXQB1ilUlf4COGmkIMo+pYGcw4NGZa0zCj5O96Ngt1u&#10;pf3iNt4c6s+9/t1H7kJDp1Sn3fxMQHhq/L/47d5qBV9hbPgSfo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bRNHBAAAA2wAAAA8AAAAAAAAAAAAAAAAAmAIAAGRycy9kb3du&#10;cmV2LnhtbFBLBQYAAAAABAAEAPUAAACGAwAAAAA=&#10;" fillcolor="#99b7d2" stroked="f">
                  <v:textbox inset="0,0,0,0">
                    <w:txbxContent>
                      <w:p w:rsidR="00EB27EE" w:rsidRPr="00AE30DE" w:rsidRDefault="00EB27EE" w:rsidP="00EB27EE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Achievements …</w:t>
                        </w:r>
                      </w:p>
                    </w:txbxContent>
                  </v:textbox>
                </v:rect>
                <v:shape id="AutoShape 57" o:spid="_x0000_s103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tAJcMA&#10;AADbAAAADwAAAGRycy9kb3ducmV2LnhtbESPT2sCMRTE7wW/Q3hCL0WzWii6GkUFi7fWP4jHx+bt&#10;ZnHzsiRR12/fFAo9DjPzG2a+7Gwj7uRD7VjBaJiBIC6crrlScDpuBxMQISJrbByTgicFWC56L3PM&#10;tXvwnu6HWIkE4ZCjAhNjm0sZCkMWw9C1xMkrnbcYk/SV1B4fCW4bOc6yD2mx5rRgsKWNoeJ6uFkF&#10;/rx+u66fu6/wiaacHssKL/pbqdd+t5qBiNTF//Bfe6cVvE/h90v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ytAJc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0A5C30" w:rsidRPr="00EB27EE" w:rsidRDefault="00EB27EE" w:rsidP="00EB27EE">
      <w:pPr>
        <w:pStyle w:val="ListParagraph"/>
        <w:keepNext/>
        <w:numPr>
          <w:ilvl w:val="0"/>
          <w:numId w:val="22"/>
        </w:numPr>
        <w:tabs>
          <w:tab w:val="left" w:pos="2400"/>
        </w:tabs>
        <w:adjustRightInd w:val="0"/>
        <w:rPr>
          <w:sz w:val="20"/>
          <w:szCs w:val="20"/>
        </w:rPr>
      </w:pPr>
      <w:r>
        <w:rPr>
          <w:b/>
          <w:sz w:val="20"/>
          <w:szCs w:val="20"/>
        </w:rPr>
        <w:t xml:space="preserve">ISTQB </w:t>
      </w:r>
      <w:r w:rsidR="002E201D">
        <w:rPr>
          <w:b/>
          <w:sz w:val="20"/>
          <w:szCs w:val="20"/>
        </w:rPr>
        <w:t xml:space="preserve">Foundation Level </w:t>
      </w:r>
      <w:r w:rsidRPr="004A1121">
        <w:rPr>
          <w:sz w:val="20"/>
          <w:szCs w:val="20"/>
        </w:rPr>
        <w:t>Certified Tester</w:t>
      </w:r>
      <w:r>
        <w:rPr>
          <w:b/>
          <w:sz w:val="20"/>
          <w:szCs w:val="20"/>
        </w:rPr>
        <w:t>.</w:t>
      </w:r>
    </w:p>
    <w:p w:rsidR="00EB27EE" w:rsidRPr="0029061C" w:rsidRDefault="0029061C" w:rsidP="0029061C">
      <w:pPr>
        <w:pStyle w:val="ListParagraph"/>
        <w:numPr>
          <w:ilvl w:val="0"/>
          <w:numId w:val="22"/>
        </w:numPr>
        <w:autoSpaceDE/>
        <w:autoSpaceDN/>
        <w:rPr>
          <w:b/>
          <w:sz w:val="20"/>
          <w:szCs w:val="20"/>
        </w:rPr>
      </w:pPr>
      <w:r w:rsidRPr="0029061C">
        <w:rPr>
          <w:sz w:val="20"/>
          <w:szCs w:val="20"/>
        </w:rPr>
        <w:t>Received “</w:t>
      </w:r>
      <w:r w:rsidRPr="00FD7EC0">
        <w:rPr>
          <w:b/>
          <w:sz w:val="20"/>
          <w:szCs w:val="20"/>
        </w:rPr>
        <w:t>Top Performer H1 in the IBM account</w:t>
      </w:r>
      <w:r w:rsidRPr="0029061C">
        <w:rPr>
          <w:sz w:val="20"/>
          <w:szCs w:val="20"/>
        </w:rPr>
        <w:t>” award from Capgemini</w:t>
      </w:r>
      <w:r w:rsidR="001F0755">
        <w:rPr>
          <w:sz w:val="20"/>
          <w:szCs w:val="20"/>
        </w:rPr>
        <w:t xml:space="preserve"> </w:t>
      </w:r>
      <w:r w:rsidRPr="0029061C">
        <w:rPr>
          <w:sz w:val="20"/>
          <w:szCs w:val="20"/>
        </w:rPr>
        <w:t>for the excellent work in Test Automation as well as for providing testing deliverables flawlessly.</w:t>
      </w:r>
    </w:p>
    <w:p w:rsidR="0029061C" w:rsidRDefault="00A9576A" w:rsidP="0029061C">
      <w:pPr>
        <w:pStyle w:val="ListParagraph"/>
        <w:numPr>
          <w:ilvl w:val="0"/>
          <w:numId w:val="22"/>
        </w:numPr>
        <w:autoSpaceDE/>
        <w:autoSpaceDN/>
        <w:rPr>
          <w:sz w:val="20"/>
          <w:szCs w:val="20"/>
        </w:rPr>
      </w:pPr>
      <w:r w:rsidRPr="00A9576A">
        <w:rPr>
          <w:sz w:val="20"/>
          <w:szCs w:val="20"/>
        </w:rPr>
        <w:t xml:space="preserve">Received </w:t>
      </w:r>
      <w:r w:rsidRPr="00A9576A">
        <w:rPr>
          <w:b/>
          <w:sz w:val="20"/>
          <w:szCs w:val="20"/>
        </w:rPr>
        <w:t>Recognition Certificate from IBM Management</w:t>
      </w:r>
      <w:r w:rsidRPr="00A9576A">
        <w:rPr>
          <w:sz w:val="20"/>
          <w:szCs w:val="20"/>
        </w:rPr>
        <w:t xml:space="preserve"> for my excellent contribution towards OTP Automation by developing hybrid framework of Groovy Script, Selenium and SOAPUI.</w:t>
      </w:r>
    </w:p>
    <w:p w:rsidR="00FB536B" w:rsidRDefault="00FB536B" w:rsidP="00FB536B">
      <w:pPr>
        <w:autoSpaceDE/>
        <w:autoSpaceDN/>
        <w:rPr>
          <w:sz w:val="20"/>
          <w:szCs w:val="20"/>
        </w:rPr>
      </w:pPr>
    </w:p>
    <w:p w:rsidR="00FB536B" w:rsidRDefault="00FB536B" w:rsidP="00FB536B">
      <w:pPr>
        <w:autoSpaceDE/>
        <w:autoSpaceDN/>
        <w:rPr>
          <w:sz w:val="20"/>
          <w:szCs w:val="20"/>
        </w:rPr>
      </w:pPr>
    </w:p>
    <w:p w:rsidR="00F936B1" w:rsidRDefault="00F936B1" w:rsidP="00FB536B">
      <w:pPr>
        <w:autoSpaceDE/>
        <w:autoSpaceDN/>
        <w:rPr>
          <w:sz w:val="20"/>
          <w:szCs w:val="20"/>
        </w:rPr>
      </w:pPr>
    </w:p>
    <w:p w:rsidR="00F936B1" w:rsidRDefault="00F936B1" w:rsidP="00FB536B">
      <w:pPr>
        <w:autoSpaceDE/>
        <w:autoSpaceDN/>
        <w:rPr>
          <w:sz w:val="20"/>
          <w:szCs w:val="20"/>
        </w:rPr>
      </w:pPr>
    </w:p>
    <w:p w:rsidR="00F936B1" w:rsidRDefault="00F936B1" w:rsidP="00FB536B">
      <w:pPr>
        <w:autoSpaceDE/>
        <w:autoSpaceDN/>
        <w:rPr>
          <w:sz w:val="20"/>
          <w:szCs w:val="20"/>
        </w:rPr>
      </w:pPr>
    </w:p>
    <w:p w:rsidR="009A592C" w:rsidRDefault="009A592C" w:rsidP="00FB536B">
      <w:pPr>
        <w:autoSpaceDE/>
        <w:autoSpaceDN/>
        <w:rPr>
          <w:sz w:val="20"/>
          <w:szCs w:val="20"/>
        </w:rPr>
      </w:pPr>
    </w:p>
    <w:p w:rsidR="00F319C6" w:rsidRDefault="00F319C6" w:rsidP="00FB536B">
      <w:pPr>
        <w:autoSpaceDE/>
        <w:autoSpaceDN/>
        <w:rPr>
          <w:sz w:val="20"/>
          <w:szCs w:val="20"/>
        </w:rPr>
      </w:pPr>
    </w:p>
    <w:p w:rsidR="009A592C" w:rsidRPr="00FB536B" w:rsidRDefault="009A592C" w:rsidP="00FB536B">
      <w:pPr>
        <w:autoSpaceDE/>
        <w:autoSpaceDN/>
        <w:rPr>
          <w:sz w:val="20"/>
          <w:szCs w:val="20"/>
        </w:rPr>
      </w:pPr>
    </w:p>
    <w:p w:rsidR="009A592C" w:rsidRDefault="009A592C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5920" behindDoc="0" locked="0" layoutInCell="0" allowOverlap="1" wp14:anchorId="38CDA3DE" wp14:editId="44145902">
                <wp:simplePos x="0" y="0"/>
                <wp:positionH relativeFrom="page">
                  <wp:posOffset>457200</wp:posOffset>
                </wp:positionH>
                <wp:positionV relativeFrom="paragraph">
                  <wp:posOffset>3175</wp:posOffset>
                </wp:positionV>
                <wp:extent cx="6538595" cy="146685"/>
                <wp:effectExtent l="0" t="0" r="0" b="5715"/>
                <wp:wrapNone/>
                <wp:docPr id="1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8595" cy="146685"/>
                          <a:chOff x="1295" y="1531"/>
                          <a:chExt cx="10297" cy="231"/>
                        </a:xfrm>
                      </wpg:grpSpPr>
                      <wps:wsp>
                        <wps:cNvPr id="2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55" y="1535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295" y="1531"/>
                            <a:ext cx="2460" cy="219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592C" w:rsidRPr="009A592C" w:rsidRDefault="009A592C" w:rsidP="009A592C">
                              <w:pPr>
                                <w:pStyle w:val="Heading1"/>
                                <w:jc w:val="center"/>
                                <w:rPr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9A592C">
                                <w:rPr>
                                  <w:b w:val="0"/>
                                  <w:bCs w:val="0"/>
                                  <w:color w:val="auto"/>
                                  <w:sz w:val="20"/>
                                  <w:szCs w:val="20"/>
                                </w:rPr>
                                <w:t>Professional Experience</w:t>
                              </w:r>
                            </w:p>
                            <w:p w:rsidR="009A592C" w:rsidRPr="00AE30DE" w:rsidRDefault="009A592C" w:rsidP="009A592C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565" y="1535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04AE1AB" id="Group 25" o:spid="_x0000_s1038" style="position:absolute;margin-left:36pt;margin-top:.25pt;width:514.85pt;height:11.55pt;z-index:251665920;mso-position-horizontal-relative:page" coordorigin="1295,1531" coordsize="10297,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" o:allowincell="f">
                <v:rect id="Rectangle 26" o:spid="_x0000_s1039" style="position:absolute;left:3655;top:1535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3sZ8EA&#10;AADbAAAADwAAAGRycy9kb3ducmV2LnhtbERPz2vCMBS+D/wfwht4m2l7cNoZy5AWdhrMKrs+mmdT&#10;bF5Kk9nqX78cBjt+fL93xWx7caPRd44VpKsEBHHjdMetglNdvWxA+ICssXdMCu7kodgvnnaYazfx&#10;F92OoRUxhH2OCkwIQy6lbwxZ9Cs3EEfu4kaLIcKxlXrEKYbbXmZJspYWO44NBgc6GGquxx+r4HPr&#10;6sS8VvW5ttm3nx7lJktLpZbP8/sbiEBz+Bf/uT+0giyuj1/iD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97GfBAAAA2wAAAA8AAAAAAAAAAAAAAAAAmAIAAGRycy9kb3du&#10;cmV2LnhtbFBLBQYAAAAABAAEAPUAAACGAwAAAAA=&#10;" fillcolor="#e7eff7" stroked="f"/>
                <v:rect id="Rectangle 27" o:spid="_x0000_s1040" style="position:absolute;left:1295;top:1531;width:2460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03rMIA&#10;AADbAAAADwAAAGRycy9kb3ducmV2LnhtbERPTWvCQBC9F/wPywi9lLqphKLRVay2IngxaS+9Ddkx&#10;CWZnY3abxH/vHgoeH+97uR5MLTpqXWVZwdskAkGcW11xoeDn++t1BsJ5ZI21ZVJwIwfr1ehpiYm2&#10;PafUZb4QIYRdggpK75tESpeXZNBNbEMcuLNtDfoA20LqFvsQbmo5jaJ3abDi0FBiQ9uS8kv2ZxQc&#10;jzvtP67zfdq9nPTnKXK/FDulnsfDZgHC0+Af4n/3QSuIw9jwJfw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nTeswgAAANsAAAAPAAAAAAAAAAAAAAAAAJgCAABkcnMvZG93&#10;bnJldi54bWxQSwUGAAAAAAQABAD1AAAAhwMAAAAA&#10;" fillcolor="#99b7d2" stroked="f">
                  <v:textbox inset="0,0,0,0">
                    <w:txbxContent>
                      <w:p w:rsidR="009A592C" w:rsidRPr="009A592C" w:rsidRDefault="009A592C" w:rsidP="009A592C">
                        <w:pPr>
                          <w:pStyle w:val="Heading1"/>
                          <w:jc w:val="center"/>
                          <w:rPr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</w:pPr>
                        <w:r w:rsidRPr="009A592C">
                          <w:rPr>
                            <w:b w:val="0"/>
                            <w:bCs w:val="0"/>
                            <w:color w:val="auto"/>
                            <w:sz w:val="20"/>
                            <w:szCs w:val="20"/>
                          </w:rPr>
                          <w:t>Professional Experience</w:t>
                        </w:r>
                      </w:p>
                      <w:p w:rsidR="009A592C" w:rsidRPr="00AE30DE" w:rsidRDefault="009A592C" w:rsidP="009A592C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 xml:space="preserve">  .</w:t>
                        </w:r>
                      </w:p>
                    </w:txbxContent>
                  </v:textbox>
                </v:rect>
                <v:shape id="AutoShape 28" o:spid="_x0000_s1041" type="#_x0000_t6" style="position:absolute;left:3565;top:1535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mvgMMA&#10;AADbAAAADwAAAGRycy9kb3ducmV2LnhtbESPT2sCMRTE74LfIbxCL1KzLSh2axQttHjzL+LxsXm7&#10;Wdy8LEmq67dvBMHjMDO/YabzzjbiQj7UjhW8DzMQxIXTNVcKDvuftwmIEJE1No5JwY0CzGf93hRz&#10;7a68pcsuViJBOOSowMTY5lKGwpDFMHQtcfJK5y3GJH0ltcdrgttGfmTZWFqsOS0YbOnbUHHe/VkF&#10;/rgcnJe31Tr8oik/92WFJ71R6vWlW3yBiNTFZ/jRXmkFox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mvgMMAAADbAAAADwAAAAAAAAAAAAAAAACYAgAAZHJzL2Rv&#10;d25yZXYueG1sUEsFBgAAAAAEAAQA9QAAAIgDAAAAAA==&#10;" stroked="f"/>
                <w10:wrap anchorx="page"/>
              </v:group>
            </w:pict>
          </mc:Fallback>
        </mc:AlternateContent>
      </w:r>
    </w:p>
    <w:p w:rsidR="009A592C" w:rsidRDefault="009A592C">
      <w:pPr>
        <w:keepNext/>
        <w:adjustRightInd w:val="0"/>
        <w:rPr>
          <w:sz w:val="20"/>
          <w:szCs w:val="20"/>
        </w:rPr>
      </w:pPr>
    </w:p>
    <w:p w:rsidR="009A592C" w:rsidRPr="00C50899" w:rsidRDefault="009A592C" w:rsidP="009A592C">
      <w:pPr>
        <w:numPr>
          <w:ilvl w:val="0"/>
          <w:numId w:val="26"/>
        </w:numPr>
        <w:autoSpaceDE/>
        <w:autoSpaceDN/>
        <w:ind w:left="2970"/>
        <w:jc w:val="both"/>
        <w:rPr>
          <w:sz w:val="20"/>
          <w:szCs w:val="20"/>
        </w:rPr>
      </w:pPr>
      <w:r w:rsidRPr="00C50899">
        <w:rPr>
          <w:sz w:val="20"/>
          <w:szCs w:val="20"/>
        </w:rPr>
        <w:t>Organizat</w:t>
      </w:r>
      <w:r w:rsidR="00536F14">
        <w:rPr>
          <w:sz w:val="20"/>
          <w:szCs w:val="20"/>
        </w:rPr>
        <w:t xml:space="preserve">ion                          </w:t>
      </w:r>
      <w:r w:rsidRPr="00C50899">
        <w:rPr>
          <w:sz w:val="20"/>
          <w:szCs w:val="20"/>
        </w:rPr>
        <w:t xml:space="preserve">Capgemini </w:t>
      </w:r>
      <w:r w:rsidR="00047F21">
        <w:rPr>
          <w:sz w:val="20"/>
          <w:szCs w:val="20"/>
        </w:rPr>
        <w:t xml:space="preserve">Technology services </w:t>
      </w:r>
      <w:r w:rsidRPr="00C50899">
        <w:rPr>
          <w:sz w:val="20"/>
          <w:szCs w:val="20"/>
        </w:rPr>
        <w:t>India Pvt. Ltd.</w:t>
      </w:r>
    </w:p>
    <w:p w:rsidR="009A592C" w:rsidRDefault="009A592C" w:rsidP="009A592C">
      <w:pPr>
        <w:numPr>
          <w:ilvl w:val="0"/>
          <w:numId w:val="26"/>
        </w:numPr>
        <w:autoSpaceDE/>
        <w:autoSpaceDN/>
        <w:ind w:left="297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Professional Position </w:t>
      </w:r>
      <w:r>
        <w:rPr>
          <w:sz w:val="20"/>
          <w:szCs w:val="20"/>
        </w:rPr>
        <w:tab/>
        <w:t xml:space="preserve">          </w:t>
      </w:r>
      <w:r w:rsidR="00855ED5">
        <w:rPr>
          <w:sz w:val="20"/>
          <w:szCs w:val="20"/>
        </w:rPr>
        <w:t>Associate Consultant</w:t>
      </w:r>
    </w:p>
    <w:p w:rsidR="00E804DB" w:rsidRPr="00C50899" w:rsidRDefault="00E804DB" w:rsidP="009A592C">
      <w:pPr>
        <w:numPr>
          <w:ilvl w:val="0"/>
          <w:numId w:val="26"/>
        </w:numPr>
        <w:autoSpaceDE/>
        <w:autoSpaceDN/>
        <w:ind w:left="2970"/>
        <w:jc w:val="both"/>
        <w:rPr>
          <w:sz w:val="20"/>
          <w:szCs w:val="20"/>
        </w:rPr>
      </w:pPr>
      <w:r>
        <w:rPr>
          <w:sz w:val="20"/>
          <w:szCs w:val="20"/>
        </w:rPr>
        <w:t>Duration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Since Dec’2015</w:t>
      </w:r>
    </w:p>
    <w:p w:rsidR="009A592C" w:rsidRPr="00C50899" w:rsidRDefault="009A592C" w:rsidP="009A592C">
      <w:pPr>
        <w:numPr>
          <w:ilvl w:val="0"/>
          <w:numId w:val="26"/>
        </w:numPr>
        <w:autoSpaceDE/>
        <w:autoSpaceDN/>
        <w:ind w:left="2970"/>
        <w:jc w:val="both"/>
        <w:rPr>
          <w:sz w:val="20"/>
          <w:szCs w:val="20"/>
        </w:rPr>
      </w:pPr>
      <w:r w:rsidRPr="00C50899">
        <w:rPr>
          <w:sz w:val="20"/>
          <w:szCs w:val="20"/>
        </w:rPr>
        <w:t xml:space="preserve">Client       </w:t>
      </w:r>
      <w:r>
        <w:rPr>
          <w:sz w:val="20"/>
          <w:szCs w:val="20"/>
        </w:rPr>
        <w:t xml:space="preserve">                             </w:t>
      </w:r>
      <w:r w:rsidRPr="00C50899">
        <w:rPr>
          <w:sz w:val="20"/>
          <w:szCs w:val="20"/>
        </w:rPr>
        <w:t>IBM India Pvt. Ltd. (AT&amp;T Project)</w:t>
      </w:r>
      <w:r w:rsidR="00AD2543">
        <w:rPr>
          <w:sz w:val="20"/>
          <w:szCs w:val="20"/>
        </w:rPr>
        <w:t>, P&amp;G</w:t>
      </w:r>
    </w:p>
    <w:p w:rsidR="009A592C" w:rsidRPr="00CE1843" w:rsidRDefault="009A592C" w:rsidP="00CE1843">
      <w:pPr>
        <w:numPr>
          <w:ilvl w:val="0"/>
          <w:numId w:val="26"/>
        </w:numPr>
        <w:autoSpaceDE/>
        <w:autoSpaceDN/>
        <w:ind w:left="2970"/>
        <w:jc w:val="both"/>
        <w:rPr>
          <w:sz w:val="20"/>
          <w:szCs w:val="20"/>
        </w:rPr>
      </w:pPr>
      <w:r w:rsidRPr="00C50899">
        <w:rPr>
          <w:sz w:val="20"/>
          <w:szCs w:val="20"/>
        </w:rPr>
        <w:t>Client</w:t>
      </w:r>
      <w:r>
        <w:rPr>
          <w:sz w:val="20"/>
          <w:szCs w:val="20"/>
        </w:rPr>
        <w:t xml:space="preserve"> Domain                       </w:t>
      </w:r>
      <w:r w:rsidRPr="00C50899">
        <w:rPr>
          <w:sz w:val="20"/>
          <w:szCs w:val="20"/>
        </w:rPr>
        <w:t>Telecommunication</w:t>
      </w:r>
      <w:r w:rsidR="00CE1843">
        <w:rPr>
          <w:sz w:val="20"/>
          <w:szCs w:val="20"/>
        </w:rPr>
        <w:t>, e-Commerce</w:t>
      </w:r>
      <w:r w:rsidRPr="00CE1843">
        <w:rPr>
          <w:sz w:val="20"/>
          <w:szCs w:val="20"/>
        </w:rPr>
        <w:t>.</w:t>
      </w:r>
    </w:p>
    <w:p w:rsidR="00B66721" w:rsidRDefault="009A592C" w:rsidP="009A592C">
      <w:pPr>
        <w:pStyle w:val="ListParagraph"/>
        <w:keepNext/>
        <w:numPr>
          <w:ilvl w:val="0"/>
          <w:numId w:val="26"/>
        </w:numPr>
        <w:tabs>
          <w:tab w:val="left" w:pos="3150"/>
        </w:tabs>
        <w:adjustRightInd w:val="0"/>
        <w:ind w:left="2970"/>
        <w:rPr>
          <w:sz w:val="20"/>
          <w:szCs w:val="20"/>
        </w:rPr>
      </w:pPr>
      <w:r w:rsidRPr="009A592C">
        <w:rPr>
          <w:sz w:val="20"/>
          <w:szCs w:val="20"/>
        </w:rPr>
        <w:t xml:space="preserve">Testing type                          </w:t>
      </w:r>
      <w:r>
        <w:rPr>
          <w:sz w:val="20"/>
          <w:szCs w:val="20"/>
        </w:rPr>
        <w:t xml:space="preserve">  </w:t>
      </w:r>
      <w:r w:rsidRPr="009A592C">
        <w:rPr>
          <w:sz w:val="20"/>
          <w:szCs w:val="20"/>
        </w:rPr>
        <w:t xml:space="preserve">Automation Functional testing, </w:t>
      </w:r>
      <w:r w:rsidR="00B66721">
        <w:rPr>
          <w:sz w:val="20"/>
          <w:szCs w:val="20"/>
        </w:rPr>
        <w:t xml:space="preserve">Database      </w:t>
      </w:r>
    </w:p>
    <w:p w:rsidR="009A592C" w:rsidRPr="009A592C" w:rsidRDefault="009A592C" w:rsidP="00B66721">
      <w:pPr>
        <w:pStyle w:val="ListParagraph"/>
        <w:keepNext/>
        <w:tabs>
          <w:tab w:val="left" w:pos="3150"/>
        </w:tabs>
        <w:adjustRightInd w:val="0"/>
        <w:ind w:left="2970"/>
        <w:rPr>
          <w:sz w:val="20"/>
          <w:szCs w:val="20"/>
        </w:rPr>
      </w:pPr>
      <w:r w:rsidRPr="009A592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</w:t>
      </w:r>
      <w:r w:rsidR="00B66721">
        <w:rPr>
          <w:sz w:val="20"/>
          <w:szCs w:val="20"/>
        </w:rPr>
        <w:t xml:space="preserve">        </w:t>
      </w:r>
      <w:r w:rsidR="00B66721">
        <w:rPr>
          <w:sz w:val="20"/>
          <w:szCs w:val="20"/>
        </w:rPr>
        <w:tab/>
      </w:r>
      <w:r w:rsidR="00B66721">
        <w:rPr>
          <w:sz w:val="20"/>
          <w:szCs w:val="20"/>
        </w:rPr>
        <w:tab/>
        <w:t xml:space="preserve">          Automation and </w:t>
      </w:r>
      <w:r w:rsidR="00B66721" w:rsidRPr="009A592C">
        <w:rPr>
          <w:sz w:val="20"/>
          <w:szCs w:val="20"/>
        </w:rPr>
        <w:t>Web Services</w:t>
      </w:r>
    </w:p>
    <w:p w:rsidR="009A592C" w:rsidRDefault="009A592C" w:rsidP="009A592C">
      <w:pPr>
        <w:keepNext/>
        <w:tabs>
          <w:tab w:val="left" w:pos="5610"/>
        </w:tabs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  <w:r w:rsidR="00B66721">
        <w:rPr>
          <w:sz w:val="20"/>
          <w:szCs w:val="20"/>
        </w:rPr>
        <w:t>Testing.</w:t>
      </w:r>
    </w:p>
    <w:p w:rsidR="009A592C" w:rsidRDefault="009A592C">
      <w:pPr>
        <w:keepNext/>
        <w:adjustRightInd w:val="0"/>
        <w:rPr>
          <w:sz w:val="20"/>
          <w:szCs w:val="20"/>
        </w:rPr>
      </w:pPr>
    </w:p>
    <w:p w:rsidR="009A592C" w:rsidRDefault="009A592C">
      <w:pPr>
        <w:keepNext/>
        <w:adjustRightInd w:val="0"/>
        <w:rPr>
          <w:sz w:val="20"/>
          <w:szCs w:val="20"/>
        </w:rPr>
      </w:pPr>
    </w:p>
    <w:p w:rsidR="009A592C" w:rsidRDefault="009A592C">
      <w:pPr>
        <w:keepNext/>
        <w:adjustRightInd w:val="0"/>
        <w:rPr>
          <w:sz w:val="20"/>
          <w:szCs w:val="20"/>
        </w:rPr>
      </w:pPr>
    </w:p>
    <w:p w:rsidR="00CE18B9" w:rsidRPr="00AE30DE" w:rsidRDefault="008D2457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1" layoutInCell="0" allowOverlap="1" wp14:anchorId="5BA78801" wp14:editId="451965E1">
                <wp:simplePos x="0" y="0"/>
                <wp:positionH relativeFrom="column">
                  <wp:posOffset>139700</wp:posOffset>
                </wp:positionH>
                <wp:positionV relativeFrom="paragraph">
                  <wp:posOffset>85090</wp:posOffset>
                </wp:positionV>
                <wp:extent cx="6336030" cy="151765"/>
                <wp:effectExtent l="0" t="0" r="7620" b="635"/>
                <wp:wrapNone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3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44" y="1547"/>
                            <a:ext cx="2040" cy="239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1" w:rsidRPr="00AE30DE" w:rsidRDefault="00052FC1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Competenc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AutoShape 2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44E79A1" id="_x0000_s1042" style="position:absolute;margin-left:11pt;margin-top:6.7pt;width:498.9pt;height:11.95pt;z-index:25165619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" o:allowincell="f">
                <v:rect id="Rectangle 26" o:spid="_x0000_s1043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bkzcQA&#10;AADbAAAADwAAAGRycy9kb3ducmV2LnhtbESPQWvCQBSE74X+h+UJvdWNEWwas5EiCp4KNS29PrLP&#10;bDD7NmRXk/rru0Khx2FmvmGKzWQ7caXBt44VLOYJCOLa6ZYbBZ/V/jkD4QOyxs4xKfghD5vy8aHA&#10;XLuRP+h6DI2IEPY5KjAh9LmUvjZk0c9dTxy9kxsshiiHRuoBxwi3nUyTZCUtthwXDPa0NVSfjxer&#10;4P3VVYl52VdflU2//XjbZelip9TTbHpbgwg0hf/wX/ugFSyXcP8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25M3EAAAA2wAAAA8AAAAAAAAAAAAAAAAAmAIAAGRycy9k&#10;b3ducmV2LnhtbFBLBQYAAAAABAAEAPUAAACJAwAAAAA=&#10;" fillcolor="#e7eff7" stroked="f"/>
                <v:rect id="Rectangle 27" o:spid="_x0000_s1044" style="position:absolute;left:1644;top:1547;width:2040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O1MYA&#10;AADbAAAADwAAAGRycy9kb3ducmV2LnhtbESPT2vCQBTE74LfYXlCL2I2rVI0zSrW2iJ4iX8u3h7Z&#10;1ySYfRuz25h++26h0OMwM79h0lVvatFR6yrLCh6jGARxbnXFhYLz6X0yB+E8ssbaMin4Jger5XCQ&#10;YqLtnQ/UHX0hAoRdggpK75tESpeXZNBFtiEO3qdtDfog20LqFu8Bbmr5FMfP0mDFYaHEhjYl5dfj&#10;l1Gw379p/3pbfBy6caa3WewuNHNKPYz69QsIT73/D/+1d1rBdAa/X8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ZO1MYAAADbAAAADwAAAAAAAAAAAAAAAACYAgAAZHJz&#10;L2Rvd25yZXYueG1sUEsFBgAAAAAEAAQA9QAAAIsDAAAAAA==&#10;" fillcolor="#99b7d2" stroked="f">
                  <v:textbox inset="0,0,0,0">
                    <w:txbxContent>
                      <w:p w:rsidR="00052FC1" w:rsidRPr="00AE30DE" w:rsidRDefault="00052FC1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342206">
                          <w:rPr>
                            <w:sz w:val="20"/>
                            <w:szCs w:val="20"/>
                          </w:rPr>
                          <w:t>Competenc</w:t>
                        </w:r>
                        <w:r>
                          <w:rPr>
                            <w:sz w:val="20"/>
                            <w:szCs w:val="20"/>
                          </w:rPr>
                          <w:t>i</w:t>
                        </w:r>
                        <w:r w:rsidRPr="00342206">
                          <w:rPr>
                            <w:sz w:val="20"/>
                            <w:szCs w:val="20"/>
                          </w:rPr>
                          <w:t>es</w:t>
                        </w:r>
                        <w:r w:rsidRPr="00AE30DE">
                          <w:rPr>
                            <w:sz w:val="20"/>
                            <w:szCs w:val="20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28" o:spid="_x0000_s1045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KIMQA&#10;AADbAAAADwAAAGRycy9kb3ducmV2LnhtbESPT2sCMRTE7wW/Q3gFL0WztVR0axQtWLzVf4jHx+bt&#10;ZnHzsiRR12/fFAo9DjPzG2a26GwjbuRD7VjB6zADQVw4XXOl4HhYDyYgQkTW2DgmBQ8KsJj3nmaY&#10;a3fnHd32sRIJwiFHBSbGNpcyFIYshqFriZNXOm8xJukrqT3eE9w2cpRlY2mx5rRgsKVPQ8Vlf7UK&#10;/Gn1clk9Nt/hC005PZQVnvVWqf5zt/wAEamL/+G/9kYreHuH3y/pB8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mSiDEAAAA2wAAAA8AAAAAAAAAAAAAAAAAmAIAAGRycy9k&#10;b3ducmV2LnhtbFBLBQYAAAAABAAEAPUAAACJAwAAAAA=&#10;" stroked="f"/>
                <w10:anchorlock/>
              </v:group>
            </w:pict>
          </mc:Fallback>
        </mc:AlternateContent>
      </w:r>
    </w:p>
    <w:p w:rsidR="009A592C" w:rsidRDefault="009A592C">
      <w:pPr>
        <w:keepNext/>
        <w:adjustRightInd w:val="0"/>
        <w:rPr>
          <w:sz w:val="20"/>
          <w:szCs w:val="20"/>
        </w:rPr>
      </w:pPr>
    </w:p>
    <w:p w:rsidR="00CE18B9" w:rsidRPr="009A592C" w:rsidRDefault="00CE18B9" w:rsidP="009A592C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3328" w:tblpY="20"/>
        <w:tblW w:w="8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6"/>
        <w:gridCol w:w="4798"/>
      </w:tblGrid>
      <w:tr w:rsidR="003C6AEF" w:rsidTr="003C6AEF">
        <w:trPr>
          <w:trHeight w:val="433"/>
        </w:trPr>
        <w:tc>
          <w:tcPr>
            <w:tcW w:w="3476" w:type="dxa"/>
            <w:vAlign w:val="center"/>
          </w:tcPr>
          <w:p w:rsidR="003C6AEF" w:rsidRPr="00220255" w:rsidRDefault="003F2F56" w:rsidP="003C6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 set</w:t>
            </w:r>
            <w:r w:rsidR="003C6AEF" w:rsidRPr="00220255">
              <w:rPr>
                <w:sz w:val="20"/>
                <w:szCs w:val="20"/>
              </w:rPr>
              <w:t xml:space="preserve">                                    </w:t>
            </w:r>
          </w:p>
        </w:tc>
        <w:tc>
          <w:tcPr>
            <w:tcW w:w="4798" w:type="dxa"/>
            <w:vAlign w:val="center"/>
          </w:tcPr>
          <w:p w:rsidR="003C6AEF" w:rsidRDefault="009A1A81" w:rsidP="004E5A14">
            <w:r>
              <w:rPr>
                <w:sz w:val="20"/>
                <w:szCs w:val="20"/>
              </w:rPr>
              <w:t>Manual</w:t>
            </w:r>
            <w:r w:rsidR="003C6AEF" w:rsidRPr="00220255">
              <w:rPr>
                <w:sz w:val="20"/>
                <w:szCs w:val="20"/>
              </w:rPr>
              <w:t>, Automation</w:t>
            </w:r>
            <w:r w:rsidR="002378D7">
              <w:rPr>
                <w:sz w:val="20"/>
                <w:szCs w:val="20"/>
              </w:rPr>
              <w:t xml:space="preserve"> (Selenium + SOAP UI) </w:t>
            </w:r>
            <w:r w:rsidR="003C6AEF" w:rsidRPr="00220255">
              <w:rPr>
                <w:sz w:val="20"/>
                <w:szCs w:val="20"/>
              </w:rPr>
              <w:t xml:space="preserve">, Backend (Web Services or API) </w:t>
            </w:r>
            <w:r w:rsidR="00B0629D">
              <w:rPr>
                <w:sz w:val="20"/>
                <w:szCs w:val="20"/>
              </w:rPr>
              <w:t>, SQL</w:t>
            </w:r>
          </w:p>
        </w:tc>
      </w:tr>
      <w:tr w:rsidR="003C6AEF" w:rsidTr="003C6AEF">
        <w:trPr>
          <w:trHeight w:val="683"/>
        </w:trPr>
        <w:tc>
          <w:tcPr>
            <w:tcW w:w="3476" w:type="dxa"/>
            <w:vAlign w:val="center"/>
          </w:tcPr>
          <w:p w:rsidR="003C6AEF" w:rsidRPr="0055121F" w:rsidRDefault="003C6AEF" w:rsidP="002D11CD">
            <w:pPr>
              <w:rPr>
                <w:sz w:val="20"/>
                <w:szCs w:val="20"/>
              </w:rPr>
            </w:pPr>
            <w:r w:rsidRPr="0055121F">
              <w:rPr>
                <w:sz w:val="20"/>
                <w:szCs w:val="20"/>
              </w:rPr>
              <w:t xml:space="preserve">Languages           </w:t>
            </w:r>
          </w:p>
        </w:tc>
        <w:tc>
          <w:tcPr>
            <w:tcW w:w="4798" w:type="dxa"/>
            <w:vAlign w:val="center"/>
          </w:tcPr>
          <w:p w:rsidR="003C6AEF" w:rsidRDefault="003C6AEF" w:rsidP="00DF5FA3">
            <w:r w:rsidRPr="0055121F">
              <w:rPr>
                <w:sz w:val="20"/>
                <w:szCs w:val="20"/>
              </w:rPr>
              <w:t>Core Java</w:t>
            </w:r>
            <w:r w:rsidR="00D20D0F">
              <w:rPr>
                <w:sz w:val="20"/>
                <w:szCs w:val="20"/>
              </w:rPr>
              <w:t>, Groovy</w:t>
            </w:r>
          </w:p>
        </w:tc>
      </w:tr>
      <w:tr w:rsidR="003C6AEF" w:rsidTr="003C6AEF">
        <w:trPr>
          <w:trHeight w:val="433"/>
        </w:trPr>
        <w:tc>
          <w:tcPr>
            <w:tcW w:w="3476" w:type="dxa"/>
            <w:vAlign w:val="center"/>
          </w:tcPr>
          <w:p w:rsidR="003C6AEF" w:rsidRPr="00E4618B" w:rsidRDefault="00C260E3" w:rsidP="003C6AEF">
            <w:pPr>
              <w:rPr>
                <w:sz w:val="20"/>
                <w:szCs w:val="20"/>
              </w:rPr>
            </w:pPr>
            <w:r w:rsidRPr="00B34A13">
              <w:rPr>
                <w:sz w:val="20"/>
                <w:szCs w:val="20"/>
              </w:rPr>
              <w:t>Automation Tools</w:t>
            </w:r>
            <w:r w:rsidRPr="00E4618B">
              <w:rPr>
                <w:sz w:val="20"/>
                <w:szCs w:val="20"/>
              </w:rPr>
              <w:t xml:space="preserve"> </w:t>
            </w:r>
            <w:r w:rsidR="003C6AEF" w:rsidRPr="00E4618B">
              <w:rPr>
                <w:sz w:val="20"/>
                <w:szCs w:val="20"/>
              </w:rPr>
              <w:t xml:space="preserve">                                </w:t>
            </w:r>
          </w:p>
        </w:tc>
        <w:tc>
          <w:tcPr>
            <w:tcW w:w="4798" w:type="dxa"/>
            <w:vAlign w:val="center"/>
          </w:tcPr>
          <w:p w:rsidR="003C6AEF" w:rsidRDefault="00C260E3" w:rsidP="002C557B">
            <w:r>
              <w:rPr>
                <w:sz w:val="20"/>
                <w:szCs w:val="20"/>
              </w:rPr>
              <w:t>Seleni</w:t>
            </w:r>
            <w:r w:rsidR="002C557B">
              <w:rPr>
                <w:sz w:val="20"/>
                <w:szCs w:val="20"/>
              </w:rPr>
              <w:t>um Web Driver, JENKINS, SOAPUI,</w:t>
            </w:r>
            <w:r w:rsidR="00522662">
              <w:rPr>
                <w:sz w:val="20"/>
                <w:szCs w:val="20"/>
              </w:rPr>
              <w:t xml:space="preserve"> AutoIT</w:t>
            </w:r>
            <w:r w:rsidR="002C557B">
              <w:rPr>
                <w:sz w:val="20"/>
                <w:szCs w:val="20"/>
              </w:rPr>
              <w:t>, Cucumber</w:t>
            </w:r>
            <w:r w:rsidR="008B73A7">
              <w:rPr>
                <w:sz w:val="20"/>
                <w:szCs w:val="20"/>
              </w:rPr>
              <w:t xml:space="preserve"> BDD</w:t>
            </w:r>
            <w:r w:rsidR="00627B5A">
              <w:rPr>
                <w:sz w:val="20"/>
                <w:szCs w:val="20"/>
              </w:rPr>
              <w:t>, GIT</w:t>
            </w:r>
          </w:p>
        </w:tc>
      </w:tr>
      <w:tr w:rsidR="003C6AEF" w:rsidTr="003C6AEF">
        <w:trPr>
          <w:trHeight w:val="433"/>
        </w:trPr>
        <w:tc>
          <w:tcPr>
            <w:tcW w:w="3476" w:type="dxa"/>
            <w:vAlign w:val="center"/>
          </w:tcPr>
          <w:p w:rsidR="003C6AEF" w:rsidRPr="00463075" w:rsidRDefault="003C6AEF" w:rsidP="003C6AEF">
            <w:pPr>
              <w:rPr>
                <w:sz w:val="20"/>
                <w:szCs w:val="20"/>
              </w:rPr>
            </w:pPr>
            <w:r w:rsidRPr="00463075">
              <w:rPr>
                <w:sz w:val="20"/>
                <w:szCs w:val="20"/>
              </w:rPr>
              <w:t xml:space="preserve">Operating Systems                     </w:t>
            </w:r>
          </w:p>
        </w:tc>
        <w:tc>
          <w:tcPr>
            <w:tcW w:w="4798" w:type="dxa"/>
            <w:vAlign w:val="center"/>
          </w:tcPr>
          <w:p w:rsidR="003C6AEF" w:rsidRDefault="003C6AEF" w:rsidP="003C6AEF">
            <w:r>
              <w:rPr>
                <w:sz w:val="20"/>
                <w:szCs w:val="20"/>
              </w:rPr>
              <w:t>Windows-7/</w:t>
            </w:r>
            <w:r w:rsidRPr="00463075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/</w:t>
            </w:r>
            <w:r w:rsidRPr="00463075">
              <w:rPr>
                <w:sz w:val="20"/>
                <w:szCs w:val="20"/>
              </w:rPr>
              <w:t>10.</w:t>
            </w:r>
          </w:p>
        </w:tc>
      </w:tr>
      <w:tr w:rsidR="00F319C6" w:rsidTr="003C6AEF">
        <w:trPr>
          <w:trHeight w:val="433"/>
        </w:trPr>
        <w:tc>
          <w:tcPr>
            <w:tcW w:w="3476" w:type="dxa"/>
            <w:vAlign w:val="center"/>
          </w:tcPr>
          <w:p w:rsidR="00F319C6" w:rsidRPr="000B36A5" w:rsidRDefault="00F319C6" w:rsidP="003C6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Databases</w:t>
            </w:r>
          </w:p>
        </w:tc>
        <w:tc>
          <w:tcPr>
            <w:tcW w:w="4798" w:type="dxa"/>
            <w:vAlign w:val="center"/>
          </w:tcPr>
          <w:p w:rsidR="00F319C6" w:rsidRPr="00A77E2C" w:rsidRDefault="00F319C6" w:rsidP="003C6AEF">
            <w:pPr>
              <w:rPr>
                <w:sz w:val="20"/>
                <w:szCs w:val="20"/>
              </w:rPr>
            </w:pPr>
            <w:r w:rsidRPr="00E4618B">
              <w:rPr>
                <w:sz w:val="20"/>
                <w:szCs w:val="20"/>
              </w:rPr>
              <w:t>Oracle 11g.</w:t>
            </w:r>
          </w:p>
        </w:tc>
      </w:tr>
      <w:tr w:rsidR="00F319C6" w:rsidTr="003C6AEF">
        <w:trPr>
          <w:trHeight w:val="395"/>
        </w:trPr>
        <w:tc>
          <w:tcPr>
            <w:tcW w:w="3476" w:type="dxa"/>
            <w:vAlign w:val="center"/>
          </w:tcPr>
          <w:p w:rsidR="00F319C6" w:rsidRPr="000B36A5" w:rsidRDefault="00F319C6" w:rsidP="003C6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Lifecycle Management and Defect Tracking tool</w:t>
            </w:r>
          </w:p>
        </w:tc>
        <w:tc>
          <w:tcPr>
            <w:tcW w:w="4798" w:type="dxa"/>
            <w:vAlign w:val="center"/>
          </w:tcPr>
          <w:p w:rsidR="00F319C6" w:rsidRDefault="00F319C6" w:rsidP="003C6AEF">
            <w:pPr>
              <w:rPr>
                <w:sz w:val="20"/>
                <w:szCs w:val="20"/>
              </w:rPr>
            </w:pPr>
            <w:r w:rsidRPr="00B34A13">
              <w:rPr>
                <w:sz w:val="20"/>
                <w:szCs w:val="20"/>
              </w:rPr>
              <w:t>HP Q</w:t>
            </w:r>
            <w:r>
              <w:rPr>
                <w:sz w:val="20"/>
                <w:szCs w:val="20"/>
              </w:rPr>
              <w:t xml:space="preserve">uality </w:t>
            </w:r>
            <w:r w:rsidRPr="00B34A13">
              <w:rPr>
                <w:sz w:val="20"/>
                <w:szCs w:val="20"/>
              </w:rPr>
              <w:t>C</w:t>
            </w:r>
            <w:r w:rsidR="00B07D1A">
              <w:rPr>
                <w:sz w:val="20"/>
                <w:szCs w:val="20"/>
              </w:rPr>
              <w:t>enter</w:t>
            </w:r>
          </w:p>
          <w:p w:rsidR="00F319C6" w:rsidRPr="000B36A5" w:rsidRDefault="00F319C6" w:rsidP="003C6AEF">
            <w:pPr>
              <w:rPr>
                <w:sz w:val="20"/>
                <w:szCs w:val="20"/>
              </w:rPr>
            </w:pPr>
          </w:p>
        </w:tc>
      </w:tr>
      <w:tr w:rsidR="00F319C6" w:rsidTr="003C6AEF">
        <w:trPr>
          <w:trHeight w:val="571"/>
        </w:trPr>
        <w:tc>
          <w:tcPr>
            <w:tcW w:w="3476" w:type="dxa"/>
            <w:vAlign w:val="center"/>
          </w:tcPr>
          <w:p w:rsidR="00F319C6" w:rsidRPr="00B34A13" w:rsidRDefault="00F319C6" w:rsidP="00F01F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 </w:t>
            </w:r>
            <w:r w:rsidRPr="00B34A13">
              <w:rPr>
                <w:sz w:val="20"/>
                <w:szCs w:val="20"/>
              </w:rPr>
              <w:t>Tools</w:t>
            </w:r>
          </w:p>
        </w:tc>
        <w:tc>
          <w:tcPr>
            <w:tcW w:w="4798" w:type="dxa"/>
            <w:vAlign w:val="center"/>
          </w:tcPr>
          <w:p w:rsidR="00F319C6" w:rsidRDefault="00F319C6" w:rsidP="003C6A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Eclipse Mars</w:t>
            </w:r>
            <w:r w:rsidRPr="00B34A13">
              <w:rPr>
                <w:sz w:val="20"/>
                <w:szCs w:val="20"/>
              </w:rPr>
              <w:t>, IBM CTD, UNIX Putty</w:t>
            </w:r>
          </w:p>
        </w:tc>
      </w:tr>
      <w:tr w:rsidR="00F319C6" w:rsidTr="003C6AEF">
        <w:trPr>
          <w:trHeight w:val="281"/>
        </w:trPr>
        <w:tc>
          <w:tcPr>
            <w:tcW w:w="3476" w:type="dxa"/>
            <w:vAlign w:val="center"/>
          </w:tcPr>
          <w:p w:rsidR="00F319C6" w:rsidRPr="00B34A13" w:rsidRDefault="00F319C6" w:rsidP="003C6AEF">
            <w:pPr>
              <w:rPr>
                <w:sz w:val="20"/>
                <w:szCs w:val="20"/>
              </w:rPr>
            </w:pPr>
          </w:p>
        </w:tc>
        <w:tc>
          <w:tcPr>
            <w:tcW w:w="4798" w:type="dxa"/>
            <w:vAlign w:val="center"/>
          </w:tcPr>
          <w:p w:rsidR="00F319C6" w:rsidRDefault="00F319C6" w:rsidP="003C6AEF">
            <w:pPr>
              <w:rPr>
                <w:sz w:val="20"/>
                <w:szCs w:val="20"/>
              </w:rPr>
            </w:pPr>
          </w:p>
        </w:tc>
      </w:tr>
    </w:tbl>
    <w:bookmarkStart w:id="3" w:name="BMK_Branches"/>
    <w:bookmarkEnd w:id="2"/>
    <w:p w:rsidR="00CE18B9" w:rsidRPr="00AE30DE" w:rsidRDefault="008D2457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1" layoutInCell="0" allowOverlap="1" wp14:anchorId="7A664891" wp14:editId="40FAEF17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1270" r="3175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1" w:rsidRPr="00AE30DE" w:rsidRDefault="00052FC1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Domain Experience…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AutoShape 3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983A69A" id="Group 29" o:spid="_x0000_s1046" style="position:absolute;margin-left:11.35pt;margin-top:6.5pt;width:498.9pt;height:11.95pt;z-index:25165721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" o:allowincell="f">
                <v:rect id="Rectangle 30" o:spid="_x0000_s104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dF+sMA&#10;AADbAAAADwAAAGRycy9kb3ducmV2LnhtbESPT4vCMBTE7wt+h/CEva2pPfinGmURBU/CWsXro3k2&#10;ZZuX0kTb9dNvBMHjMDO/YZbr3tbiTq2vHCsYjxIQxIXTFZcKTvnuawbCB2SNtWNS8Ece1qvBxxIz&#10;7Tr+ofsxlCJC2GeowITQZFL6wpBFP3INcfSurrUYomxLqVvsItzWMk2SibRYcVww2NDGUPF7vFkF&#10;h7nLEzPd5efcphffPbazdLxV6nPYfy9ABOrDO/xq77WCdA7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dF+sMAAADbAAAADwAAAAAAAAAAAAAAAACYAgAAZHJzL2Rv&#10;d25yZXYueG1sUEsFBgAAAAAEAAQA9QAAAIgDAAAAAA==&#10;" fillcolor="#e7eff7" stroked="f"/>
                <v:rect id="Rectangle 31" o:spid="_x0000_s104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1I18EA&#10;AADbAAAADwAAAGRycy9kb3ducmV2LnhtbERPy4rCMBTdD/gP4QpuBk11ZNBqlFFHEdz42ri7NNe2&#10;THNTm1jr35uFMMvDeU/njSlETZXLLSvo9yIQxInVOacKzqd1dwTCeWSNhWVS8CQH81nrY4qxtg8+&#10;UH30qQgh7GJUkHlfxlK6JCODrmdL4sBdbWXQB1ilUlf4COGmkIMo+pYGcw4NGZa0zCj5O96Ngt1u&#10;pf3iNt4c6s+9/t1H7kJDp1Sn3fxMQHhq/L/47d5qBV9hffgSfo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tSNfBAAAA2wAAAA8AAAAAAAAAAAAAAAAAmAIAAGRycy9kb3du&#10;cmV2LnhtbFBLBQYAAAAABAAEAPUAAACGAwAAAAA=&#10;" fillcolor="#99b7d2" stroked="f">
                  <v:textbox inset="0,0,0,0">
                    <w:txbxContent>
                      <w:p w:rsidR="00052FC1" w:rsidRPr="00AE30DE" w:rsidRDefault="00052FC1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Domain Experience…</w:t>
                        </w:r>
                      </w:p>
                    </w:txbxContent>
                  </v:textbox>
                </v:rect>
                <v:shape id="AutoShape 32" o:spid="_x0000_s104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1MI8MA&#10;AADbAAAADwAAAGRycy9kb3ducmV2LnhtbESPT2sCMRTE74LfIbxCL1KztiB2axQttHjzL+LxsXm7&#10;Wdy8LEmq67dvBMHjMDO/YabzzjbiQj7UjhWMhhkI4sLpmisFh/3P2wREiMgaG8ek4EYB5rN+b4q5&#10;dlfe0mUXK5EgHHJUYGJscylDYchiGLqWOHml8xZjkr6S2uM1wW0j37NsLC3WnBYMtvRtqDjv/qwC&#10;f1wOzsvbah1+0ZSf+7LCk94o9frSLb5AROriM/xor7SCjx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1MI8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CE18B9" w:rsidRPr="00AE30DE" w:rsidRDefault="00656C04" w:rsidP="00656C04">
      <w:pPr>
        <w:keepNext/>
        <w:tabs>
          <w:tab w:val="left" w:pos="1245"/>
        </w:tabs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7438"/>
      </w:tblGrid>
      <w:tr w:rsidR="00AE30DE" w:rsidRPr="00825A46">
        <w:trPr>
          <w:trHeight w:val="180"/>
        </w:trPr>
        <w:tc>
          <w:tcPr>
            <w:tcW w:w="7438" w:type="dxa"/>
          </w:tcPr>
          <w:p w:rsidR="00AE30DE" w:rsidRPr="0078510B" w:rsidRDefault="000D46CB" w:rsidP="00FB4B62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bookmarkStart w:id="4" w:name="BMK_Taalbeheersing"/>
            <w:bookmarkEnd w:id="3"/>
            <w:r w:rsidRPr="0078510B">
              <w:rPr>
                <w:b/>
                <w:sz w:val="20"/>
                <w:szCs w:val="20"/>
              </w:rPr>
              <w:t>Telecom (AT&amp;T)</w:t>
            </w:r>
          </w:p>
          <w:p w:rsidR="00052FC1" w:rsidRPr="00EB27EE" w:rsidRDefault="00675941" w:rsidP="00FB4B62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Retailer and HealthCare</w:t>
            </w:r>
            <w:r w:rsidR="00EB27EE" w:rsidRPr="00EB27EE">
              <w:rPr>
                <w:b/>
                <w:sz w:val="20"/>
                <w:szCs w:val="20"/>
              </w:rPr>
              <w:t>(P&amp;G)</w:t>
            </w:r>
          </w:p>
          <w:p w:rsidR="00052FC1" w:rsidRDefault="00052FC1" w:rsidP="00FB4B62">
            <w:pPr>
              <w:keepNext/>
              <w:autoSpaceDE/>
              <w:autoSpaceDN/>
              <w:rPr>
                <w:sz w:val="20"/>
                <w:szCs w:val="20"/>
              </w:rPr>
            </w:pPr>
          </w:p>
          <w:p w:rsidR="00F75DDA" w:rsidRPr="00825A46" w:rsidRDefault="00F75DDA" w:rsidP="00FB4B62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:rsidR="00CE18B9" w:rsidRPr="00AE30DE" w:rsidRDefault="008D2457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75B32E7A" wp14:editId="760AF873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985" r="3175" b="3175"/>
                <wp:wrapNone/>
                <wp:docPr id="2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1" w:rsidRDefault="00052FC1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AutoShape 3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000E34F" id="Group 33" o:spid="_x0000_s1050" style="position:absolute;margin-left:11.35pt;margin-top:6.5pt;width:498.9pt;height:11.95pt;z-index:251658240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" o:allowincell="f">
                <v:rect id="Rectangle 34" o:spid="_x0000_s105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P/8MA&#10;AADbAAAADwAAAGRycy9kb3ducmV2LnhtbESPQWvCQBSE7wX/w/IEb3VjwFajq4goeCrUKF4f2Wc2&#10;mH0bsquJ/vpuodDjMDPfMMt1b2vxoNZXjhVMxgkI4sLpiksFp3z/PgPhA7LG2jEpeJKH9WrwtsRM&#10;u46/6XEMpYgQ9hkqMCE0mZS+MGTRj11DHL2ray2GKNtS6ha7CLe1TJPkQ1qsOC4YbGhrqLgd71bB&#10;19zlifnc5+fcphffvXazdLJTajTsNwsQgfrwH/5rH7SCdAq/X+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pP/8MAAADbAAAADwAAAAAAAAAAAAAAAACYAgAAZHJzL2Rv&#10;d25yZXYueG1sUEsFBgAAAAAEAAQA9QAAAIgDAAAAAA==&#10;" fillcolor="#e7eff7" stroked="f"/>
                <v:rect id="Rectangle 35" o:spid="_x0000_s1052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j5cUA&#10;AADbAAAADwAAAGRycy9kb3ducmV2LnhtbESPzWvCQBTE74L/w/KEXqRuGkpoo6tovxC8xI+Lt0f2&#10;mQSzb9PsNkn/e7cg9DjMzG+YxWowteiodZVlBU+zCARxbnXFhYLT8fPxBYTzyBpry6TglxysluPR&#10;AlNte95Td/CFCBB2KSoovW9SKV1ekkE3sw1x8C62NeiDbAupW+wD3NQyjqJEGqw4LJTY0FtJ+fXw&#10;YxTsdu/ab75fv/bdNNMfWeTO9OyUepgM6zkIT4P/D9/bW60gTuDvS/gB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ePlxQAAANsAAAAPAAAAAAAAAAAAAAAAAJgCAABkcnMv&#10;ZG93bnJldi54bWxQSwUGAAAAAAQABAD1AAAAigMAAAAA&#10;" fillcolor="#99b7d2" stroked="f">
                  <v:textbox inset="0,0,0,0">
                    <w:txbxContent>
                      <w:p w:rsidR="00052FC1" w:rsidRDefault="00052FC1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AutoShape 36" o:spid="_x0000_s105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HnEcMA&#10;AADbAAAADwAAAGRycy9kb3ducmV2LnhtbESPT2sCMRTE74LfIbxCL1Kz9VDt1ihaaPHmX8TjY/N2&#10;s7h5WZJU12/fCILHYWZ+w0znnW3EhXyoHSt4H2YgiAuna64UHPY/bxMQISJrbByTghsFmM/6vSnm&#10;2l15S5ddrESCcMhRgYmxzaUMhSGLYeha4uSVzluMSfpKao/XBLeNHGXZh7RYc1ow2NK3oeK8+7MK&#10;/HE5OC9vq3X4RVN+7ssKT3qj1OtLt/gCEamLz/CjvdIKRmO4f0k/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HnEc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489" w:type="dxa"/>
        <w:tblLayout w:type="fixed"/>
        <w:tblLook w:val="0000" w:firstRow="0" w:lastRow="0" w:firstColumn="0" w:lastColumn="0" w:noHBand="0" w:noVBand="0"/>
      </w:tblPr>
      <w:tblGrid>
        <w:gridCol w:w="2120"/>
        <w:gridCol w:w="1888"/>
        <w:gridCol w:w="1888"/>
        <w:gridCol w:w="1888"/>
      </w:tblGrid>
      <w:tr w:rsidR="00AE30DE" w:rsidRPr="00AE30DE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825A46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Speak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Read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12DCE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12DCE">
              <w:rPr>
                <w:sz w:val="20"/>
                <w:szCs w:val="20"/>
              </w:rPr>
              <w:t xml:space="preserve"> Write</w:t>
            </w:r>
          </w:p>
        </w:tc>
      </w:tr>
      <w:tr w:rsidR="000A5C30" w:rsidRPr="00AE30DE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825A46" w:rsidRDefault="00006C2F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006C2F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006C2F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A5C30" w:rsidRPr="00E12DCE" w:rsidRDefault="00006C2F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7E3C1D" w:rsidRPr="00AE30DE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E3C1D" w:rsidRDefault="007E3C1D" w:rsidP="007E3C1D">
            <w:pPr>
              <w:keepNext/>
              <w:autoSpaceDE/>
              <w:autoSpaceDN/>
              <w:rPr>
                <w:sz w:val="20"/>
                <w:szCs w:val="20"/>
              </w:rPr>
            </w:pPr>
            <w:bookmarkStart w:id="5" w:name="BMK_Werkervaring"/>
            <w:bookmarkEnd w:id="4"/>
            <w:r>
              <w:rPr>
                <w:sz w:val="20"/>
                <w:szCs w:val="20"/>
              </w:rPr>
              <w:t>Kannada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E3C1D" w:rsidRDefault="007E3C1D" w:rsidP="007E3C1D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E3C1D" w:rsidRDefault="007E3C1D" w:rsidP="007E3C1D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E3C1D" w:rsidRDefault="007E3C1D" w:rsidP="007E3C1D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7E3C1D" w:rsidRPr="00AE30DE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E3C1D" w:rsidRDefault="007E3C1D" w:rsidP="007E3C1D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E3C1D" w:rsidRDefault="007E3C1D" w:rsidP="007E3C1D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E3C1D" w:rsidRDefault="007E3C1D" w:rsidP="007E3C1D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E3C1D" w:rsidRDefault="007E3C1D" w:rsidP="007E3C1D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7E3C1D" w:rsidRPr="00AE30DE">
        <w:tc>
          <w:tcPr>
            <w:tcW w:w="21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E3C1D" w:rsidRDefault="007E3C1D" w:rsidP="007E3C1D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Telugu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E3C1D" w:rsidRDefault="007E3C1D" w:rsidP="007E3C1D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E3C1D" w:rsidRDefault="007E3C1D" w:rsidP="007E3C1D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E3C1D" w:rsidRDefault="007E3C1D" w:rsidP="007E3C1D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D26478" w:rsidRDefault="00D26478">
      <w:pPr>
        <w:keepNext/>
        <w:adjustRightInd w:val="0"/>
        <w:rPr>
          <w:sz w:val="20"/>
          <w:szCs w:val="20"/>
        </w:rPr>
      </w:pPr>
    </w:p>
    <w:p w:rsidR="002113B7" w:rsidRDefault="002113B7">
      <w:pPr>
        <w:keepNext/>
        <w:adjustRightInd w:val="0"/>
        <w:rPr>
          <w:sz w:val="20"/>
          <w:szCs w:val="20"/>
        </w:rPr>
      </w:pPr>
    </w:p>
    <w:p w:rsidR="00CE18B9" w:rsidRPr="00AE30DE" w:rsidRDefault="008D2457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4656" behindDoc="0" locked="1" layoutInCell="0" allowOverlap="1" wp14:anchorId="1DEA56FB" wp14:editId="421790C2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6985" r="3175" b="3175"/>
                <wp:wrapNone/>
                <wp:docPr id="1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2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1" w:rsidRPr="00572E97" w:rsidRDefault="00052FC1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>Experience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AutoShape 4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83CA8ED" id="Group 37" o:spid="_x0000_s1054" style="position:absolute;margin-left:11.35pt;margin-top:6.5pt;width:498.9pt;height:11.95pt;z-index:25165465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" o:allowincell="f">
                <v:rect id="Rectangle 38" o:spid="_x0000_s105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J/MMA&#10;AADbAAAADwAAAGRycy9kb3ducmV2LnhtbESPQWvCQBSE7wX/w/IEb80mObQaXUVEoadCjeL1kX1m&#10;g9m3Ibua2F/fLRR6HGbmG2a1GW0rHtT7xrGCLElBEFdON1wrOJWH1zkIH5A1to5JwZM8bNaTlxUW&#10;2g38RY9jqEWEsC9QgQmhK6T0lSGLPnEdcfSurrcYouxrqXscIty2Mk/TN2mx4bhgsKOdoep2vFsF&#10;nwtXpub9UJ5Lm1/88L2f59leqdl03C5BBBrDf/iv/aEV5Bn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FJ/MMAAADbAAAADwAAAAAAAAAAAAAAAACYAgAAZHJzL2Rv&#10;d25yZXYueG1sUEsFBgAAAAAEAAQA9QAAAIgDAAAAAA==&#10;" fillcolor="#e7eff7" stroked="f"/>
                <v:rect id="Rectangle 39" o:spid="_x0000_s1056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rl5sUA&#10;AADbAAAADwAAAGRycy9kb3ducmV2LnhtbESPQWvCQBSE74X+h+UVeil1YyhFYzZSWysFL8Z68fbI&#10;PpPQ7Ns0u8b4711B8DjMzDdMOh9MI3rqXG1ZwXgUgSAurK65VLD7/X6dgHAeWWNjmRScycE8e3xI&#10;MdH2xDn1W1+KAGGXoILK+zaR0hUVGXQj2xIH72A7gz7IrpS6w1OAm0bGUfQuDdYcFips6bOi4m97&#10;NArW6y/tF//TVd6/bPRyE7k9vTmlnp+GjxkIT4O/h2/tH60gjuH6Jfw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quXmxQAAANsAAAAPAAAAAAAAAAAAAAAAAJgCAABkcnMv&#10;ZG93bnJldi54bWxQSwUGAAAAAAQABAD1AAAAigMAAAAA&#10;" fillcolor="#99b7d2" stroked="f">
                  <v:textbox inset="0,0,0,0">
                    <w:txbxContent>
                      <w:p w:rsidR="00052FC1" w:rsidRPr="00572E97" w:rsidRDefault="00052FC1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72E97">
                          <w:rPr>
                            <w:sz w:val="20"/>
                            <w:szCs w:val="20"/>
                          </w:rPr>
                          <w:t>Experience   .</w:t>
                        </w:r>
                      </w:p>
                    </w:txbxContent>
                  </v:textbox>
                </v:rect>
                <v:shape id="AutoShape 40" o:spid="_x0000_s105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rhEsMA&#10;AADbAAAADwAAAGRycy9kb3ducmV2LnhtbESPT2sCMRTE74LfIbxCL1KztSB2axQttHjzL+LxsXm7&#10;Wdy8LEmq67dvBMHjMDO/YabzzjbiQj7UjhW8DzMQxIXTNVcKDvuftwmIEJE1No5JwY0CzGf93hRz&#10;7a68pcsuViJBOOSowMTY5lKGwpDFMHQtcfJK5y3GJH0ltcdrgttGjrJsLC3WnBYMtvRtqDjv/qwC&#10;f1wOzsvbah1+0ZSf+7LCk94o9frSLb5AROriM/xor7SC0Qf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rhEsMAAADbAAAADwAAAAAAAAAAAAAAAACYAgAAZHJzL2Rv&#10;d25yZXYueG1sUEsFBgAAAAAEAAQA9QAAAIgDAAAAAA==&#10;" stroked="f"/>
                <w10:anchorlock/>
              </v:group>
            </w:pict>
          </mc:Fallback>
        </mc:AlternateContent>
      </w:r>
    </w:p>
    <w:p w:rsidR="001C514E" w:rsidRDefault="001C514E">
      <w:pPr>
        <w:keepNext/>
        <w:adjustRightInd w:val="0"/>
        <w:rPr>
          <w:sz w:val="20"/>
          <w:szCs w:val="20"/>
        </w:rPr>
      </w:pPr>
    </w:p>
    <w:p w:rsidR="00B84E47" w:rsidRDefault="00B84E47">
      <w:pPr>
        <w:keepNext/>
        <w:adjustRightInd w:val="0"/>
        <w:rPr>
          <w:sz w:val="20"/>
          <w:szCs w:val="20"/>
        </w:rPr>
      </w:pPr>
    </w:p>
    <w:tbl>
      <w:tblPr>
        <w:tblW w:w="9616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16"/>
        <w:gridCol w:w="2129"/>
        <w:gridCol w:w="5671"/>
      </w:tblGrid>
      <w:tr w:rsidR="001C514E" w:rsidRPr="00AE30DE" w:rsidTr="00FF0FE1">
        <w:trPr>
          <w:trHeight w:val="1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4E" w:rsidRPr="00EA4D52" w:rsidRDefault="001C514E" w:rsidP="00FF0FE1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From</w:t>
            </w:r>
            <w:r w:rsidR="000168BE">
              <w:rPr>
                <w:b/>
                <w:bCs/>
                <w:color w:val="FFFFFF"/>
                <w:sz w:val="20"/>
                <w:szCs w:val="20"/>
              </w:rPr>
              <w:t>: April</w:t>
            </w:r>
            <w:r>
              <w:rPr>
                <w:b/>
                <w:bCs/>
                <w:color w:val="FFFFFF"/>
                <w:sz w:val="20"/>
                <w:szCs w:val="20"/>
              </w:rPr>
              <w:t>-1</w:t>
            </w:r>
            <w:r w:rsidR="00B84E47">
              <w:rPr>
                <w:b/>
                <w:bCs/>
                <w:color w:val="FFFFFF"/>
                <w:sz w:val="20"/>
                <w:szCs w:val="20"/>
              </w:rPr>
              <w:t>7</w:t>
            </w:r>
          </w:p>
        </w:tc>
        <w:tc>
          <w:tcPr>
            <w:tcW w:w="2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514E" w:rsidRPr="00EA4D52" w:rsidRDefault="001C514E" w:rsidP="00FF0FE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</w:p>
        </w:tc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C514E" w:rsidRPr="0096542A" w:rsidRDefault="001C514E" w:rsidP="00FF0FE1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ICCS</w:t>
            </w:r>
            <w:r w:rsidR="005F7C07" w:rsidRPr="005F7C07">
              <w:rPr>
                <w:b/>
                <w:bCs/>
                <w:sz w:val="20"/>
                <w:szCs w:val="20"/>
              </w:rPr>
              <w:t>( Integrated Consumer Complaint System)</w:t>
            </w:r>
          </w:p>
        </w:tc>
      </w:tr>
      <w:tr w:rsidR="001C514E" w:rsidRPr="00AE30DE" w:rsidTr="00C159C1">
        <w:trPr>
          <w:trHeight w:val="507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4E" w:rsidRPr="00EA4D52" w:rsidRDefault="001C514E" w:rsidP="006C3607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 w:rsidRPr="00EA4D52">
              <w:rPr>
                <w:b/>
                <w:bCs/>
                <w:color w:val="FFFFFF"/>
                <w:sz w:val="20"/>
                <w:szCs w:val="20"/>
              </w:rPr>
              <w:t>To</w:t>
            </w:r>
            <w:r>
              <w:rPr>
                <w:b/>
                <w:bCs/>
                <w:color w:val="FFFFFF"/>
                <w:sz w:val="20"/>
                <w:szCs w:val="20"/>
              </w:rPr>
              <w:t>:</w:t>
            </w:r>
            <w:r w:rsidRPr="00EA4D52">
              <w:rPr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6C3607">
              <w:rPr>
                <w:b/>
                <w:bCs/>
                <w:color w:val="FFFFFF"/>
                <w:sz w:val="20"/>
                <w:szCs w:val="20"/>
              </w:rPr>
              <w:t>Currently Working</w:t>
            </w:r>
          </w:p>
        </w:tc>
        <w:tc>
          <w:tcPr>
            <w:tcW w:w="2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514E" w:rsidRPr="00EA4D52" w:rsidRDefault="001C514E" w:rsidP="00FF0FE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Client</w:t>
            </w:r>
          </w:p>
        </w:tc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C514E" w:rsidRPr="00EA4D52" w:rsidRDefault="00171088" w:rsidP="00FF0FE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171088">
              <w:rPr>
                <w:sz w:val="20"/>
                <w:szCs w:val="20"/>
              </w:rPr>
              <w:t>Procter &amp; Gamble USA</w:t>
            </w:r>
          </w:p>
        </w:tc>
      </w:tr>
      <w:tr w:rsidR="001C514E" w:rsidRPr="00AE30DE" w:rsidTr="00FF0FE1">
        <w:trPr>
          <w:trHeight w:val="1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4E" w:rsidRPr="00EA4D52" w:rsidRDefault="001C514E" w:rsidP="00FF0FE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514E" w:rsidRPr="00EA4D52" w:rsidRDefault="001C514E" w:rsidP="00FF0FE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</w:t>
            </w:r>
          </w:p>
        </w:tc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C514E" w:rsidRPr="00EA4D52" w:rsidRDefault="0043639E" w:rsidP="00DF57C2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Automation (Functional &amp; Database) tester</w:t>
            </w:r>
            <w:r w:rsidR="003E2657">
              <w:rPr>
                <w:sz w:val="20"/>
                <w:szCs w:val="20"/>
              </w:rPr>
              <w:t>.</w:t>
            </w:r>
          </w:p>
        </w:tc>
      </w:tr>
      <w:tr w:rsidR="001C514E" w:rsidRPr="00AE30DE" w:rsidTr="00F60277">
        <w:trPr>
          <w:trHeight w:val="3186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514E" w:rsidRPr="00EA4D52" w:rsidRDefault="001C514E" w:rsidP="00FF0FE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514E" w:rsidRPr="00EA4D52" w:rsidRDefault="001C514E" w:rsidP="00FF0FE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Roles performed</w:t>
            </w:r>
          </w:p>
        </w:tc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05AB2" w:rsidRPr="00005AB2" w:rsidRDefault="00005AB2" w:rsidP="00D56EBB">
            <w:pPr>
              <w:numPr>
                <w:ilvl w:val="0"/>
                <w:numId w:val="30"/>
              </w:numPr>
              <w:shd w:val="clear" w:color="auto" w:fill="FFFFFF"/>
              <w:autoSpaceDE/>
              <w:autoSpaceDN/>
              <w:textAlignment w:val="baseline"/>
              <w:rPr>
                <w:sz w:val="20"/>
                <w:szCs w:val="20"/>
                <w:lang w:val="en-GB"/>
              </w:rPr>
            </w:pPr>
            <w:r w:rsidRPr="00005AB2">
              <w:rPr>
                <w:sz w:val="20"/>
                <w:szCs w:val="20"/>
                <w:lang w:val="en-GB"/>
              </w:rPr>
              <w:t>Understand customer requirements.</w:t>
            </w:r>
          </w:p>
          <w:p w:rsidR="00005AB2" w:rsidRPr="00005AB2" w:rsidRDefault="00F744CD" w:rsidP="00D56EBB">
            <w:pPr>
              <w:numPr>
                <w:ilvl w:val="0"/>
                <w:numId w:val="30"/>
              </w:numPr>
              <w:shd w:val="clear" w:color="auto" w:fill="FFFFFF"/>
              <w:autoSpaceDE/>
              <w:autoSpaceDN/>
              <w:textAlignment w:val="baseline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Developed BDD </w:t>
            </w:r>
            <w:r w:rsidR="00005AB2" w:rsidRPr="00005AB2">
              <w:rPr>
                <w:sz w:val="20"/>
                <w:szCs w:val="20"/>
                <w:lang w:val="en-GB"/>
              </w:rPr>
              <w:t xml:space="preserve">framework using </w:t>
            </w:r>
            <w:r>
              <w:rPr>
                <w:sz w:val="20"/>
                <w:szCs w:val="20"/>
                <w:lang w:val="en-GB"/>
              </w:rPr>
              <w:t xml:space="preserve">Cucumber, Maven, </w:t>
            </w:r>
            <w:r w:rsidR="00005AB2" w:rsidRPr="00005AB2">
              <w:rPr>
                <w:sz w:val="20"/>
                <w:szCs w:val="20"/>
                <w:lang w:val="en-GB"/>
              </w:rPr>
              <w:t>TestNG and Selenium Webdriver.</w:t>
            </w:r>
          </w:p>
          <w:p w:rsidR="00005AB2" w:rsidRPr="00005AB2" w:rsidRDefault="00005AB2" w:rsidP="00D56EBB">
            <w:pPr>
              <w:numPr>
                <w:ilvl w:val="0"/>
                <w:numId w:val="30"/>
              </w:numPr>
              <w:shd w:val="clear" w:color="auto" w:fill="FFFFFF"/>
              <w:autoSpaceDE/>
              <w:autoSpaceDN/>
              <w:textAlignment w:val="baseline"/>
              <w:rPr>
                <w:sz w:val="20"/>
                <w:szCs w:val="20"/>
                <w:lang w:val="en-GB"/>
              </w:rPr>
            </w:pPr>
            <w:r w:rsidRPr="00005AB2">
              <w:rPr>
                <w:sz w:val="20"/>
                <w:szCs w:val="20"/>
                <w:lang w:val="en-GB"/>
              </w:rPr>
              <w:t>Create Automation Test Scripts.</w:t>
            </w:r>
          </w:p>
          <w:p w:rsidR="00005AB2" w:rsidRPr="00005AB2" w:rsidRDefault="00005AB2" w:rsidP="00D56EBB">
            <w:pPr>
              <w:numPr>
                <w:ilvl w:val="0"/>
                <w:numId w:val="30"/>
              </w:numPr>
              <w:shd w:val="clear" w:color="auto" w:fill="FFFFFF"/>
              <w:autoSpaceDE/>
              <w:autoSpaceDN/>
              <w:textAlignment w:val="baseline"/>
              <w:rPr>
                <w:sz w:val="20"/>
                <w:szCs w:val="20"/>
                <w:lang w:val="en-GB"/>
              </w:rPr>
            </w:pPr>
            <w:r w:rsidRPr="00005AB2">
              <w:rPr>
                <w:sz w:val="20"/>
                <w:szCs w:val="20"/>
                <w:lang w:val="en-GB"/>
              </w:rPr>
              <w:t xml:space="preserve">Execution of test scripts using </w:t>
            </w:r>
            <w:r w:rsidR="00AE4E24">
              <w:rPr>
                <w:sz w:val="20"/>
                <w:szCs w:val="20"/>
                <w:lang w:val="en-GB"/>
              </w:rPr>
              <w:t>Maven/</w:t>
            </w:r>
            <w:r w:rsidRPr="00005AB2">
              <w:rPr>
                <w:sz w:val="20"/>
                <w:szCs w:val="20"/>
                <w:lang w:val="en-GB"/>
              </w:rPr>
              <w:t>TestNG.</w:t>
            </w:r>
          </w:p>
          <w:p w:rsidR="00005AB2" w:rsidRPr="00005AB2" w:rsidRDefault="00005AB2" w:rsidP="00D56EBB">
            <w:pPr>
              <w:numPr>
                <w:ilvl w:val="0"/>
                <w:numId w:val="30"/>
              </w:numPr>
              <w:shd w:val="clear" w:color="auto" w:fill="FFFFFF"/>
              <w:autoSpaceDE/>
              <w:autoSpaceDN/>
              <w:textAlignment w:val="baseline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Integration with Jenkins to schedule the scripts Execution</w:t>
            </w:r>
            <w:r w:rsidRPr="00005AB2">
              <w:rPr>
                <w:sz w:val="20"/>
                <w:szCs w:val="20"/>
                <w:lang w:val="en-GB"/>
              </w:rPr>
              <w:t>.</w:t>
            </w:r>
          </w:p>
          <w:p w:rsidR="00005AB2" w:rsidRPr="00005AB2" w:rsidRDefault="00005AB2" w:rsidP="00D56EBB">
            <w:pPr>
              <w:numPr>
                <w:ilvl w:val="0"/>
                <w:numId w:val="30"/>
              </w:numPr>
              <w:shd w:val="clear" w:color="auto" w:fill="FFFFFF"/>
              <w:autoSpaceDE/>
              <w:autoSpaceDN/>
              <w:textAlignment w:val="baseline"/>
              <w:rPr>
                <w:sz w:val="20"/>
                <w:szCs w:val="20"/>
                <w:lang w:val="en-GB"/>
              </w:rPr>
            </w:pPr>
            <w:r w:rsidRPr="00005AB2">
              <w:rPr>
                <w:sz w:val="20"/>
                <w:szCs w:val="20"/>
                <w:lang w:val="en-GB"/>
              </w:rPr>
              <w:t>Analysis of execution</w:t>
            </w:r>
            <w:r w:rsidR="006A1B0A">
              <w:rPr>
                <w:sz w:val="20"/>
                <w:szCs w:val="20"/>
                <w:lang w:val="en-GB"/>
              </w:rPr>
              <w:t xml:space="preserve">, </w:t>
            </w:r>
            <w:r>
              <w:rPr>
                <w:sz w:val="20"/>
                <w:szCs w:val="20"/>
                <w:lang w:val="en-GB"/>
              </w:rPr>
              <w:t xml:space="preserve">create and track </w:t>
            </w:r>
            <w:r w:rsidR="009F7012">
              <w:rPr>
                <w:sz w:val="20"/>
                <w:szCs w:val="20"/>
                <w:lang w:val="en-GB"/>
              </w:rPr>
              <w:t xml:space="preserve">the </w:t>
            </w:r>
            <w:r>
              <w:rPr>
                <w:sz w:val="20"/>
                <w:szCs w:val="20"/>
                <w:lang w:val="en-GB"/>
              </w:rPr>
              <w:t>defects in ALM</w:t>
            </w:r>
            <w:r w:rsidRPr="00005AB2">
              <w:rPr>
                <w:sz w:val="20"/>
                <w:szCs w:val="20"/>
                <w:lang w:val="en-GB"/>
              </w:rPr>
              <w:t>.</w:t>
            </w:r>
          </w:p>
          <w:p w:rsidR="00000814" w:rsidRDefault="00282304" w:rsidP="00D56EBB">
            <w:pPr>
              <w:pStyle w:val="Heading2"/>
              <w:numPr>
                <w:ilvl w:val="0"/>
                <w:numId w:val="30"/>
              </w:numPr>
              <w:suppressAutoHyphens/>
              <w:autoSpaceDE/>
              <w:autoSpaceDN/>
              <w:snapToGrid w:val="0"/>
              <w:spacing w:before="0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0282304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Participated in daily </w:t>
            </w:r>
            <w:r w:rsidR="000139BC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m</w:t>
            </w:r>
            <w:r w:rsidR="00FC3A0F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eeting with o</w:t>
            </w:r>
            <w:r w:rsidRPr="00282304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ns</w:t>
            </w:r>
            <w:r w:rsidR="006512EB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hore</w:t>
            </w:r>
            <w:r w:rsidRPr="00282304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team</w:t>
            </w:r>
            <w:r w:rsidR="003C1334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.</w:t>
            </w:r>
          </w:p>
          <w:p w:rsidR="00D56EBB" w:rsidRPr="00EF1E4B" w:rsidRDefault="00D56EBB" w:rsidP="00D56EBB">
            <w:pPr>
              <w:pStyle w:val="ListBullet"/>
              <w:numPr>
                <w:ilvl w:val="0"/>
                <w:numId w:val="30"/>
              </w:num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4A13">
              <w:rPr>
                <w:rFonts w:ascii="Arial" w:hAnsi="Arial" w:cs="Arial"/>
                <w:sz w:val="20"/>
                <w:szCs w:val="20"/>
              </w:rPr>
              <w:t>Providing demo to the clients and senior management on the POC prepared.</w:t>
            </w:r>
          </w:p>
          <w:p w:rsidR="00000814" w:rsidRPr="00B67B79" w:rsidRDefault="00000814" w:rsidP="00F60277">
            <w:pPr>
              <w:rPr>
                <w:lang w:val="en-GB"/>
              </w:rPr>
            </w:pPr>
          </w:p>
        </w:tc>
      </w:tr>
      <w:tr w:rsidR="00F67F10" w:rsidRPr="00AE30DE" w:rsidTr="00F67F10">
        <w:trPr>
          <w:trHeight w:val="345"/>
        </w:trPr>
        <w:tc>
          <w:tcPr>
            <w:tcW w:w="1816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F67F10" w:rsidRPr="00EA4D52" w:rsidRDefault="00F67F10" w:rsidP="00FF0FE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9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F67F10" w:rsidRPr="00EA4D52" w:rsidRDefault="00F67F10" w:rsidP="00FF0FE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Technology used in project</w:t>
            </w:r>
          </w:p>
        </w:tc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F67F10" w:rsidRDefault="00F67F10" w:rsidP="00F67F10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Operating System – Windows 10</w:t>
            </w:r>
          </w:p>
          <w:p w:rsidR="00F67F10" w:rsidRPr="00EA4D52" w:rsidRDefault="00F67F10" w:rsidP="00F67F10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F67F10" w:rsidRPr="00AE30DE" w:rsidTr="00AA16A2">
        <w:trPr>
          <w:trHeight w:val="367"/>
        </w:trPr>
        <w:tc>
          <w:tcPr>
            <w:tcW w:w="1816" w:type="dxa"/>
            <w:vMerge/>
            <w:tcBorders>
              <w:left w:val="nil"/>
              <w:right w:val="nil"/>
            </w:tcBorders>
            <w:vAlign w:val="bottom"/>
          </w:tcPr>
          <w:p w:rsidR="00F67F10" w:rsidRPr="00EA4D52" w:rsidRDefault="00F67F10" w:rsidP="00FF0FE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9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67F10" w:rsidRPr="00EA4D52" w:rsidRDefault="00F67F10" w:rsidP="00FF0FE1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F67F10" w:rsidRDefault="00F67F10" w:rsidP="00FF0FE1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tools –</w:t>
            </w:r>
            <w:r w:rsidR="009E7562">
              <w:rPr>
                <w:sz w:val="20"/>
                <w:szCs w:val="20"/>
              </w:rPr>
              <w:t xml:space="preserve"> </w:t>
            </w:r>
            <w:r w:rsidR="00981B6B">
              <w:rPr>
                <w:sz w:val="20"/>
                <w:szCs w:val="20"/>
              </w:rPr>
              <w:t>Selenium Webdriver,</w:t>
            </w:r>
            <w:r w:rsidR="00981B6B" w:rsidRPr="00981B6B">
              <w:rPr>
                <w:sz w:val="20"/>
                <w:szCs w:val="20"/>
              </w:rPr>
              <w:t xml:space="preserve"> </w:t>
            </w:r>
            <w:r w:rsidR="00414593">
              <w:rPr>
                <w:sz w:val="20"/>
                <w:szCs w:val="20"/>
              </w:rPr>
              <w:t xml:space="preserve">Maven, Cucumber, </w:t>
            </w:r>
            <w:r w:rsidR="00D644D9" w:rsidRPr="00981B6B">
              <w:rPr>
                <w:sz w:val="20"/>
                <w:szCs w:val="20"/>
              </w:rPr>
              <w:t>TestNG</w:t>
            </w:r>
            <w:r w:rsidR="00D644D9">
              <w:rPr>
                <w:sz w:val="20"/>
                <w:szCs w:val="20"/>
              </w:rPr>
              <w:t>,</w:t>
            </w:r>
            <w:r w:rsidR="00981B6B">
              <w:rPr>
                <w:sz w:val="20"/>
                <w:szCs w:val="20"/>
              </w:rPr>
              <w:t xml:space="preserve"> JENKINS and HP</w:t>
            </w:r>
            <w:r>
              <w:rPr>
                <w:sz w:val="20"/>
                <w:szCs w:val="20"/>
              </w:rPr>
              <w:t xml:space="preserve"> ALM QC 12.01, </w:t>
            </w:r>
            <w:r w:rsidR="00082D92">
              <w:rPr>
                <w:sz w:val="20"/>
                <w:szCs w:val="20"/>
              </w:rPr>
              <w:t xml:space="preserve">Apowersoft </w:t>
            </w:r>
            <w:r>
              <w:rPr>
                <w:sz w:val="20"/>
                <w:szCs w:val="20"/>
              </w:rPr>
              <w:t>Screen Recorder</w:t>
            </w:r>
            <w:r w:rsidR="00E33EA0">
              <w:rPr>
                <w:sz w:val="20"/>
                <w:szCs w:val="20"/>
              </w:rPr>
              <w:t>, Box</w:t>
            </w:r>
            <w:r w:rsidR="00641129">
              <w:rPr>
                <w:sz w:val="20"/>
                <w:szCs w:val="20"/>
              </w:rPr>
              <w:t>, SQL Developer.</w:t>
            </w:r>
          </w:p>
          <w:p w:rsidR="00F67F10" w:rsidRDefault="00F67F10" w:rsidP="00FF0FE1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1C514E" w:rsidRPr="00AE30DE" w:rsidTr="00AA16A2">
        <w:trPr>
          <w:trHeight w:val="730"/>
        </w:trPr>
        <w:tc>
          <w:tcPr>
            <w:tcW w:w="1816" w:type="dxa"/>
            <w:tcBorders>
              <w:top w:val="nil"/>
              <w:left w:val="nil"/>
              <w:bottom w:val="single" w:sz="4" w:space="0" w:color="C0C0C0"/>
              <w:right w:val="nil"/>
            </w:tcBorders>
            <w:vAlign w:val="bottom"/>
          </w:tcPr>
          <w:p w:rsidR="001C514E" w:rsidRPr="00EA4D52" w:rsidRDefault="001C514E" w:rsidP="00FF0FE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1C514E" w:rsidRPr="00EA4D52" w:rsidRDefault="001C514E" w:rsidP="00FF0FE1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A16A2" w:rsidRPr="00AA16A2" w:rsidRDefault="00AA16A2" w:rsidP="00AA16A2">
            <w:pPr>
              <w:pStyle w:val="Heading4"/>
              <w:tabs>
                <w:tab w:val="left" w:pos="0"/>
              </w:tabs>
              <w:suppressAutoHyphens/>
              <w:autoSpaceDE/>
              <w:autoSpaceDN/>
              <w:spacing w:before="0" w:after="0" w:line="240" w:lineRule="exact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AA16A2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ICCS project consists of multiple releases in various </w:t>
            </w:r>
            <w:r w:rsidR="007D087A" w:rsidRPr="00AA16A2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>applications</w:t>
            </w:r>
            <w:r w:rsidRPr="00AA16A2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happening simultaneously.</w:t>
            </w:r>
          </w:p>
          <w:p w:rsidR="00AA16A2" w:rsidRPr="00AA16A2" w:rsidRDefault="00AA16A2" w:rsidP="00AA16A2">
            <w:pPr>
              <w:pStyle w:val="Heading4"/>
              <w:tabs>
                <w:tab w:val="left" w:pos="0"/>
              </w:tabs>
              <w:suppressAutoHyphens/>
              <w:autoSpaceDE/>
              <w:autoSpaceDN/>
              <w:spacing w:before="0" w:after="0" w:line="240" w:lineRule="exact"/>
              <w:jc w:val="both"/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</w:pPr>
            <w:r w:rsidRPr="00AA16A2">
              <w:rPr>
                <w:rFonts w:ascii="Arial" w:hAnsi="Arial" w:cs="Arial"/>
                <w:bCs w:val="0"/>
                <w:sz w:val="20"/>
                <w:szCs w:val="20"/>
                <w:lang w:val="en-GB"/>
              </w:rPr>
              <w:t>KARDIA</w:t>
            </w:r>
            <w:r w:rsidRPr="00AA16A2">
              <w:rPr>
                <w:rFonts w:ascii="Arial" w:hAnsi="Arial" w:cs="Arial"/>
                <w:b w:val="0"/>
                <w:bCs w:val="0"/>
                <w:sz w:val="20"/>
                <w:szCs w:val="20"/>
                <w:lang w:val="en-GB"/>
              </w:rPr>
              <w:t xml:space="preserve"> is an application which is used for registering the customer’s complaints. Any issues related to P&amp;G product will be raised via Kardia.</w:t>
            </w:r>
          </w:p>
          <w:p w:rsidR="001C514E" w:rsidRDefault="00AA16A2" w:rsidP="00AA16A2">
            <w:pPr>
              <w:rPr>
                <w:sz w:val="20"/>
                <w:szCs w:val="20"/>
                <w:lang w:val="en-GB"/>
              </w:rPr>
            </w:pPr>
            <w:r w:rsidRPr="00AA16A2">
              <w:rPr>
                <w:b/>
                <w:sz w:val="20"/>
                <w:szCs w:val="20"/>
                <w:lang w:val="en-GB"/>
              </w:rPr>
              <w:t>ARGUS</w:t>
            </w:r>
            <w:r w:rsidRPr="00AA16A2">
              <w:rPr>
                <w:sz w:val="20"/>
                <w:szCs w:val="20"/>
                <w:lang w:val="en-GB"/>
              </w:rPr>
              <w:t xml:space="preserve"> application is used for complaint management, study purpose, to maintain the product details and etc mainly related to health issues caused by P&amp;G products.</w:t>
            </w:r>
          </w:p>
          <w:p w:rsidR="00D644D9" w:rsidRDefault="00D644D9" w:rsidP="00AA16A2">
            <w:pPr>
              <w:rPr>
                <w:sz w:val="20"/>
                <w:szCs w:val="20"/>
                <w:lang w:val="en-GB"/>
              </w:rPr>
            </w:pPr>
            <w:r w:rsidRPr="00D644D9">
              <w:rPr>
                <w:b/>
                <w:sz w:val="20"/>
                <w:szCs w:val="20"/>
                <w:lang w:val="en-GB"/>
              </w:rPr>
              <w:t>GIST</w:t>
            </w:r>
            <w:r>
              <w:rPr>
                <w:sz w:val="20"/>
                <w:szCs w:val="20"/>
                <w:lang w:val="en-GB"/>
              </w:rPr>
              <w:t xml:space="preserve"> is an application which is used to track Erasure/Access/Portability Request raised on PII(Personally Identifiable Information)</w:t>
            </w:r>
          </w:p>
          <w:p w:rsidR="00746D95" w:rsidRPr="00AA16A2" w:rsidRDefault="00746D95" w:rsidP="00AA16A2">
            <w:pPr>
              <w:rPr>
                <w:sz w:val="20"/>
                <w:szCs w:val="20"/>
                <w:lang w:val="en-GB"/>
              </w:rPr>
            </w:pPr>
            <w:r w:rsidRPr="00746D95">
              <w:rPr>
                <w:b/>
                <w:sz w:val="20"/>
                <w:szCs w:val="20"/>
                <w:lang w:val="en-GB"/>
              </w:rPr>
              <w:t>OBIEE</w:t>
            </w:r>
            <w:r w:rsidRPr="00746D95">
              <w:rPr>
                <w:sz w:val="20"/>
                <w:szCs w:val="20"/>
                <w:lang w:val="en-GB"/>
              </w:rPr>
              <w:t xml:space="preserve"> - Oracle Business Intelligence Enterprise Edition. Business intelligence (BI) is an application for gathering, storing, analyzing, and providing access to data to help enterprise users make better business decisions.</w:t>
            </w:r>
          </w:p>
          <w:p w:rsidR="001C514E" w:rsidRDefault="001C514E" w:rsidP="00FF0FE1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1C514E" w:rsidRPr="00AE30DE" w:rsidTr="00AA16A2">
        <w:trPr>
          <w:gridAfter w:val="2"/>
          <w:wAfter w:w="7800" w:type="dxa"/>
          <w:trHeight w:val="140"/>
        </w:trPr>
        <w:tc>
          <w:tcPr>
            <w:tcW w:w="1816" w:type="dxa"/>
            <w:tcBorders>
              <w:top w:val="single" w:sz="4" w:space="0" w:color="C0C0C0"/>
              <w:left w:val="nil"/>
              <w:bottom w:val="nil"/>
              <w:right w:val="nil"/>
            </w:tcBorders>
            <w:vAlign w:val="bottom"/>
          </w:tcPr>
          <w:p w:rsidR="001C514E" w:rsidRDefault="001C514E" w:rsidP="00FF0FE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</w:tbl>
    <w:p w:rsidR="00411BB3" w:rsidRDefault="00411BB3">
      <w:pPr>
        <w:keepNext/>
        <w:adjustRightInd w:val="0"/>
        <w:rPr>
          <w:sz w:val="20"/>
          <w:szCs w:val="20"/>
        </w:rPr>
      </w:pPr>
    </w:p>
    <w:p w:rsidR="00FA161D" w:rsidRDefault="00FA161D">
      <w:pPr>
        <w:keepNext/>
        <w:adjustRightInd w:val="0"/>
        <w:rPr>
          <w:sz w:val="20"/>
          <w:szCs w:val="20"/>
        </w:rPr>
      </w:pPr>
    </w:p>
    <w:p w:rsidR="00847B2B" w:rsidRDefault="00847B2B">
      <w:pPr>
        <w:keepNext/>
        <w:adjustRightInd w:val="0"/>
        <w:rPr>
          <w:sz w:val="20"/>
          <w:szCs w:val="20"/>
        </w:rPr>
      </w:pPr>
    </w:p>
    <w:p w:rsidR="00847B2B" w:rsidRDefault="00847B2B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5669"/>
      </w:tblGrid>
      <w:tr w:rsidR="00D47D23" w:rsidRPr="00AE30DE" w:rsidTr="00052FC1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D23" w:rsidRPr="00EA4D52" w:rsidRDefault="00D47D23" w:rsidP="00D47D23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From: Aug-1</w:t>
            </w:r>
            <w:r w:rsidR="00715BD3">
              <w:rPr>
                <w:b/>
                <w:bCs/>
                <w:color w:val="FFFFFF"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47D23" w:rsidRPr="00EA4D52" w:rsidRDefault="00D47D23" w:rsidP="00052FC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</w:p>
        </w:tc>
        <w:tc>
          <w:tcPr>
            <w:tcW w:w="56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47D23" w:rsidRPr="0096542A" w:rsidRDefault="0027369A" w:rsidP="00052FC1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OTP (Order Transport Platform</w:t>
            </w:r>
            <w:r w:rsidRPr="00B34A13">
              <w:rPr>
                <w:b/>
                <w:bCs/>
                <w:sz w:val="20"/>
                <w:szCs w:val="20"/>
              </w:rPr>
              <w:t xml:space="preserve"> – System Testing)</w:t>
            </w:r>
          </w:p>
        </w:tc>
      </w:tr>
      <w:tr w:rsidR="00D47D23" w:rsidRPr="00AE30DE" w:rsidTr="00052FC1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D23" w:rsidRPr="00EA4D52" w:rsidRDefault="00D47D23" w:rsidP="00052FC1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 w:rsidRPr="00EA4D52">
              <w:rPr>
                <w:b/>
                <w:bCs/>
                <w:color w:val="FFFFFF"/>
                <w:sz w:val="20"/>
                <w:szCs w:val="20"/>
              </w:rPr>
              <w:t>To</w:t>
            </w:r>
            <w:r>
              <w:rPr>
                <w:b/>
                <w:bCs/>
                <w:color w:val="FFFFFF"/>
                <w:sz w:val="20"/>
                <w:szCs w:val="20"/>
              </w:rPr>
              <w:t>:</w:t>
            </w:r>
            <w:r w:rsidRPr="00EA4D52">
              <w:rPr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3C728E">
              <w:rPr>
                <w:b/>
                <w:bCs/>
                <w:color w:val="FFFFFF"/>
                <w:sz w:val="20"/>
                <w:szCs w:val="20"/>
              </w:rPr>
              <w:t>Dec-16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47D23" w:rsidRPr="00EA4D52" w:rsidRDefault="00D47D23" w:rsidP="00052FC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Client</w:t>
            </w:r>
          </w:p>
        </w:tc>
        <w:tc>
          <w:tcPr>
            <w:tcW w:w="56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47D23" w:rsidRPr="00EA4D52" w:rsidRDefault="0027369A" w:rsidP="00052FC1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AT&amp;T</w:t>
            </w:r>
          </w:p>
        </w:tc>
      </w:tr>
      <w:tr w:rsidR="00D47D23" w:rsidRPr="00AE30DE" w:rsidTr="00052FC1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D23" w:rsidRPr="00EA4D52" w:rsidRDefault="00D47D23" w:rsidP="00052FC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47D23" w:rsidRPr="00EA4D52" w:rsidRDefault="00D47D23" w:rsidP="00052FC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</w:t>
            </w:r>
          </w:p>
        </w:tc>
        <w:tc>
          <w:tcPr>
            <w:tcW w:w="56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47D23" w:rsidRPr="00EA4D52" w:rsidRDefault="0027369A" w:rsidP="009D6CCA">
            <w:pPr>
              <w:keepNext/>
              <w:autoSpaceDE/>
              <w:autoSpaceDN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Automation System Tester</w:t>
            </w:r>
          </w:p>
        </w:tc>
      </w:tr>
      <w:tr w:rsidR="00D47D23" w:rsidRPr="00AE30DE" w:rsidTr="00052FC1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D23" w:rsidRPr="00EA4D52" w:rsidRDefault="00D47D23" w:rsidP="00052FC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47D23" w:rsidRPr="00EA4D52" w:rsidRDefault="00D47D23" w:rsidP="00052FC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Roles performed</w:t>
            </w:r>
          </w:p>
        </w:tc>
        <w:tc>
          <w:tcPr>
            <w:tcW w:w="56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27369A" w:rsidRPr="00AF6265" w:rsidRDefault="0027369A" w:rsidP="009A419B">
            <w:pPr>
              <w:numPr>
                <w:ilvl w:val="0"/>
                <w:numId w:val="20"/>
              </w:numPr>
              <w:autoSpaceDE/>
              <w:autoSpaceDN/>
              <w:jc w:val="both"/>
              <w:rPr>
                <w:lang w:bidi="bn-IN"/>
              </w:rPr>
            </w:pPr>
            <w:r w:rsidRPr="00B34A13">
              <w:rPr>
                <w:sz w:val="20"/>
                <w:szCs w:val="20"/>
              </w:rPr>
              <w:t xml:space="preserve">Worked </w:t>
            </w:r>
            <w:r>
              <w:rPr>
                <w:sz w:val="20"/>
                <w:szCs w:val="20"/>
              </w:rPr>
              <w:t>on an in</w:t>
            </w:r>
            <w:r w:rsidR="00EA6289">
              <w:rPr>
                <w:sz w:val="20"/>
                <w:szCs w:val="20"/>
              </w:rPr>
              <w:t xml:space="preserve">itiative to utilize </w:t>
            </w:r>
            <w:r w:rsidR="00924528">
              <w:rPr>
                <w:sz w:val="20"/>
                <w:szCs w:val="20"/>
              </w:rPr>
              <w:t xml:space="preserve">Integration of </w:t>
            </w:r>
            <w:r w:rsidR="00EA6289">
              <w:rPr>
                <w:sz w:val="20"/>
                <w:szCs w:val="20"/>
              </w:rPr>
              <w:t xml:space="preserve">SOAP UI with </w:t>
            </w:r>
            <w:r>
              <w:rPr>
                <w:sz w:val="20"/>
                <w:szCs w:val="20"/>
              </w:rPr>
              <w:t xml:space="preserve">Groovy scripting </w:t>
            </w:r>
            <w:r w:rsidR="000E508C">
              <w:rPr>
                <w:sz w:val="20"/>
                <w:szCs w:val="20"/>
              </w:rPr>
              <w:t>and Java-Selenium scripting</w:t>
            </w:r>
            <w:r w:rsidR="00EA628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to create automation scripts to cover all the flows to facilitate regression as well as sanity testing over different test environments setup.</w:t>
            </w:r>
          </w:p>
          <w:p w:rsidR="0027369A" w:rsidRPr="0027369A" w:rsidRDefault="0027369A" w:rsidP="009A419B">
            <w:pPr>
              <w:numPr>
                <w:ilvl w:val="0"/>
                <w:numId w:val="20"/>
              </w:numPr>
              <w:autoSpaceDE/>
              <w:autoSpaceDN/>
              <w:jc w:val="both"/>
              <w:rPr>
                <w:lang w:bidi="bn-IN"/>
              </w:rPr>
            </w:pPr>
            <w:r>
              <w:rPr>
                <w:sz w:val="20"/>
                <w:szCs w:val="20"/>
              </w:rPr>
              <w:t>This initiative fostered and encouraged improved and defect free functionalities deployed into the end-to-end and production environments.</w:t>
            </w:r>
          </w:p>
          <w:p w:rsidR="0027369A" w:rsidRPr="009A419B" w:rsidRDefault="0027369A" w:rsidP="009A419B">
            <w:pPr>
              <w:numPr>
                <w:ilvl w:val="0"/>
                <w:numId w:val="20"/>
              </w:numPr>
              <w:autoSpaceDE/>
              <w:autoSpaceDN/>
              <w:jc w:val="both"/>
              <w:rPr>
                <w:lang w:bidi="bn-IN"/>
              </w:rPr>
            </w:pPr>
            <w:r>
              <w:rPr>
                <w:sz w:val="20"/>
                <w:szCs w:val="20"/>
              </w:rPr>
              <w:t xml:space="preserve">Developed </w:t>
            </w:r>
            <w:r w:rsidR="00F973D7">
              <w:rPr>
                <w:b/>
                <w:sz w:val="20"/>
                <w:szCs w:val="20"/>
              </w:rPr>
              <w:t>hybrid</w:t>
            </w:r>
            <w:r w:rsidRPr="00EA6289">
              <w:rPr>
                <w:b/>
                <w:sz w:val="20"/>
                <w:szCs w:val="20"/>
              </w:rPr>
              <w:t xml:space="preserve"> framework</w:t>
            </w:r>
            <w:r>
              <w:rPr>
                <w:sz w:val="20"/>
                <w:szCs w:val="20"/>
              </w:rPr>
              <w:t xml:space="preserve"> with the integration of SOAP UI and Selenium.</w:t>
            </w:r>
          </w:p>
          <w:p w:rsidR="009A419B" w:rsidRPr="009A419B" w:rsidRDefault="009A419B" w:rsidP="009A419B">
            <w:pPr>
              <w:pStyle w:val="ListBullet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Facilitated sessions on my framework (SOAP UI and Selenium Integration) to various audiences.</w:t>
            </w:r>
          </w:p>
          <w:p w:rsidR="009D6CCA" w:rsidRPr="009D6CCA" w:rsidRDefault="009D6CCA" w:rsidP="00480362">
            <w:pPr>
              <w:pStyle w:val="ListParagraph"/>
              <w:autoSpaceDE/>
              <w:autoSpaceDN/>
              <w:ind w:left="360"/>
              <w:rPr>
                <w:sz w:val="20"/>
                <w:szCs w:val="20"/>
              </w:rPr>
            </w:pPr>
          </w:p>
        </w:tc>
      </w:tr>
      <w:tr w:rsidR="00D47D23" w:rsidRPr="00AE30DE" w:rsidTr="00052FC1">
        <w:tc>
          <w:tcPr>
            <w:tcW w:w="1814" w:type="dxa"/>
            <w:tcBorders>
              <w:top w:val="nil"/>
              <w:left w:val="nil"/>
              <w:right w:val="nil"/>
            </w:tcBorders>
            <w:vAlign w:val="bottom"/>
          </w:tcPr>
          <w:p w:rsidR="00D47D23" w:rsidRPr="00EA4D52" w:rsidRDefault="00D47D23" w:rsidP="00052FC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D47D23" w:rsidRPr="00EA4D52" w:rsidRDefault="00D47D23" w:rsidP="00052FC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Technology used in project</w:t>
            </w:r>
          </w:p>
        </w:tc>
        <w:tc>
          <w:tcPr>
            <w:tcW w:w="56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20090" w:rsidRDefault="00A20090" w:rsidP="00052FC1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Splunk (</w:t>
            </w:r>
            <w:r w:rsidR="00664476">
              <w:rPr>
                <w:sz w:val="20"/>
                <w:szCs w:val="20"/>
              </w:rPr>
              <w:t>for Logs verification</w:t>
            </w:r>
            <w:r>
              <w:rPr>
                <w:sz w:val="20"/>
                <w:szCs w:val="20"/>
              </w:rPr>
              <w:t xml:space="preserve">) , SOAP UI with Groovy (API Testing Automation) , Core Java-Selenium (UI Automation) , JENKINS (to schedule the scripts and send email notification) , </w:t>
            </w:r>
            <w:r w:rsidR="00994280">
              <w:rPr>
                <w:sz w:val="20"/>
                <w:szCs w:val="20"/>
              </w:rPr>
              <w:t>IBM Connections(Automated scripts repository) , ALM QC (Defect tracking tool).</w:t>
            </w:r>
          </w:p>
          <w:p w:rsidR="00EC57DF" w:rsidRPr="00EA4D52" w:rsidRDefault="00EC57DF" w:rsidP="00052FC1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D47D23" w:rsidRPr="00AE30DE" w:rsidTr="00480362">
        <w:trPr>
          <w:trHeight w:val="318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7D23" w:rsidRPr="00EA4D52" w:rsidRDefault="00D47D23" w:rsidP="00052FC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47D23" w:rsidRPr="00EA4D52" w:rsidRDefault="00D47D23" w:rsidP="00052FC1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Description</w:t>
            </w:r>
          </w:p>
        </w:tc>
        <w:tc>
          <w:tcPr>
            <w:tcW w:w="56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47D23" w:rsidRPr="00EA4D52" w:rsidRDefault="00D22EBB" w:rsidP="00CB7C91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OTP is a</w:t>
            </w:r>
            <w:r w:rsidRPr="00B34A1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BPM based </w:t>
            </w:r>
            <w:r w:rsidRPr="00B34A13">
              <w:rPr>
                <w:sz w:val="20"/>
                <w:szCs w:val="20"/>
              </w:rPr>
              <w:t>application used solel</w:t>
            </w:r>
            <w:r>
              <w:rPr>
                <w:sz w:val="20"/>
                <w:szCs w:val="20"/>
              </w:rPr>
              <w:t>y for provisioning</w:t>
            </w:r>
            <w:r w:rsidRPr="00B34A13">
              <w:rPr>
                <w:sz w:val="20"/>
                <w:szCs w:val="20"/>
              </w:rPr>
              <w:t xml:space="preserve"> the order. Also it uses </w:t>
            </w:r>
            <w:hyperlink r:id="rId8" w:tooltip="XML" w:history="1">
              <w:r w:rsidRPr="00B34A13">
                <w:rPr>
                  <w:rStyle w:val="Hyperlink"/>
                  <w:b/>
                  <w:bCs/>
                  <w:sz w:val="20"/>
                  <w:szCs w:val="20"/>
                </w:rPr>
                <w:t>XML</w:t>
              </w:r>
            </w:hyperlink>
            <w:r w:rsidRPr="00B34A13">
              <w:rPr>
                <w:b/>
                <w:bCs/>
                <w:sz w:val="20"/>
                <w:szCs w:val="20"/>
              </w:rPr>
              <w:t xml:space="preserve"> Process Definition Language</w:t>
            </w:r>
            <w:r w:rsidRPr="00B34A13">
              <w:rPr>
                <w:sz w:val="20"/>
                <w:szCs w:val="20"/>
              </w:rPr>
              <w:t xml:space="preserve"> (</w:t>
            </w:r>
            <w:r w:rsidRPr="00B34A13">
              <w:rPr>
                <w:b/>
                <w:bCs/>
                <w:sz w:val="20"/>
                <w:szCs w:val="20"/>
              </w:rPr>
              <w:t>XPDL</w:t>
            </w:r>
            <w:r w:rsidRPr="00B34A13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format in its development.</w:t>
            </w:r>
          </w:p>
        </w:tc>
      </w:tr>
    </w:tbl>
    <w:p w:rsidR="00D26478" w:rsidRDefault="00D26478">
      <w:pPr>
        <w:keepNext/>
        <w:adjustRightInd w:val="0"/>
        <w:rPr>
          <w:sz w:val="20"/>
          <w:szCs w:val="20"/>
        </w:rPr>
      </w:pPr>
    </w:p>
    <w:p w:rsidR="00F75DDA" w:rsidRDefault="00F75DDA">
      <w:pPr>
        <w:keepNext/>
        <w:adjustRightInd w:val="0"/>
        <w:rPr>
          <w:sz w:val="20"/>
          <w:szCs w:val="20"/>
        </w:rPr>
      </w:pPr>
    </w:p>
    <w:p w:rsidR="00FA161D" w:rsidRDefault="00FA161D">
      <w:pPr>
        <w:keepNext/>
        <w:adjustRightInd w:val="0"/>
        <w:rPr>
          <w:sz w:val="20"/>
          <w:szCs w:val="20"/>
        </w:rPr>
      </w:pPr>
    </w:p>
    <w:p w:rsidR="00FA161D" w:rsidRDefault="00FA161D">
      <w:pPr>
        <w:keepNext/>
        <w:adjustRightInd w:val="0"/>
        <w:rPr>
          <w:sz w:val="20"/>
          <w:szCs w:val="20"/>
        </w:rPr>
      </w:pPr>
    </w:p>
    <w:tbl>
      <w:tblPr>
        <w:tblW w:w="9616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16"/>
        <w:gridCol w:w="2129"/>
        <w:gridCol w:w="5671"/>
      </w:tblGrid>
      <w:tr w:rsidR="003C30C2" w:rsidRPr="00AE30DE" w:rsidTr="003869D7">
        <w:trPr>
          <w:trHeight w:val="1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30C2" w:rsidRPr="00EA4D52" w:rsidRDefault="000A5C30" w:rsidP="0084400B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From</w:t>
            </w:r>
            <w:r w:rsidR="004970E4">
              <w:rPr>
                <w:b/>
                <w:bCs/>
                <w:color w:val="FFFFFF"/>
                <w:sz w:val="20"/>
                <w:szCs w:val="20"/>
              </w:rPr>
              <w:t>: June</w:t>
            </w:r>
            <w:r w:rsidR="0084400B">
              <w:rPr>
                <w:b/>
                <w:bCs/>
                <w:color w:val="FFFFFF"/>
                <w:sz w:val="20"/>
                <w:szCs w:val="20"/>
              </w:rPr>
              <w:t>-1</w:t>
            </w:r>
            <w:r w:rsidR="003C5647">
              <w:rPr>
                <w:b/>
                <w:bCs/>
                <w:color w:val="FFFFFF"/>
                <w:sz w:val="20"/>
                <w:szCs w:val="20"/>
              </w:rPr>
              <w:t>6</w:t>
            </w:r>
          </w:p>
        </w:tc>
        <w:tc>
          <w:tcPr>
            <w:tcW w:w="2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</w:p>
        </w:tc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C30C2" w:rsidRPr="0096542A" w:rsidRDefault="00E8712D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B34A13">
              <w:rPr>
                <w:b/>
                <w:bCs/>
                <w:sz w:val="20"/>
                <w:szCs w:val="20"/>
              </w:rPr>
              <w:t>CTH (Common Task Handler – System Testing)</w:t>
            </w:r>
          </w:p>
        </w:tc>
      </w:tr>
      <w:tr w:rsidR="003C30C2" w:rsidRPr="00AE30DE" w:rsidTr="003869D7">
        <w:trPr>
          <w:trHeight w:val="1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30C2" w:rsidRPr="00EA4D52" w:rsidRDefault="003C30C2" w:rsidP="00D47D23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 w:rsidRPr="00EA4D52">
              <w:rPr>
                <w:b/>
                <w:bCs/>
                <w:color w:val="FFFFFF"/>
                <w:sz w:val="20"/>
                <w:szCs w:val="20"/>
              </w:rPr>
              <w:t>To</w:t>
            </w:r>
            <w:r w:rsidR="0084400B">
              <w:rPr>
                <w:b/>
                <w:bCs/>
                <w:color w:val="FFFFFF"/>
                <w:sz w:val="20"/>
                <w:szCs w:val="20"/>
              </w:rPr>
              <w:t>:</w:t>
            </w:r>
            <w:r w:rsidRPr="00EA4D52">
              <w:rPr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4970E4">
              <w:rPr>
                <w:b/>
                <w:bCs/>
                <w:color w:val="FFFFFF"/>
                <w:sz w:val="20"/>
                <w:szCs w:val="20"/>
              </w:rPr>
              <w:t>Aug</w:t>
            </w:r>
            <w:r w:rsidR="00715BD3">
              <w:rPr>
                <w:b/>
                <w:bCs/>
                <w:color w:val="FFFFFF"/>
                <w:sz w:val="20"/>
                <w:szCs w:val="20"/>
              </w:rPr>
              <w:t>-</w:t>
            </w:r>
            <w:r w:rsidR="00D47D23">
              <w:rPr>
                <w:b/>
                <w:bCs/>
                <w:color w:val="FFFFFF"/>
                <w:sz w:val="20"/>
                <w:szCs w:val="20"/>
              </w:rPr>
              <w:t>1</w:t>
            </w:r>
            <w:r w:rsidR="00715BD3">
              <w:rPr>
                <w:b/>
                <w:bCs/>
                <w:color w:val="FFFFFF"/>
                <w:sz w:val="20"/>
                <w:szCs w:val="20"/>
              </w:rPr>
              <w:t>6</w:t>
            </w:r>
          </w:p>
        </w:tc>
        <w:tc>
          <w:tcPr>
            <w:tcW w:w="2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Client</w:t>
            </w:r>
          </w:p>
        </w:tc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C30C2" w:rsidRPr="00EA4D52" w:rsidRDefault="00E8712D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AT&amp;T</w:t>
            </w:r>
          </w:p>
        </w:tc>
      </w:tr>
      <w:tr w:rsidR="003C30C2" w:rsidRPr="00AE30DE" w:rsidTr="003869D7">
        <w:trPr>
          <w:trHeight w:val="1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</w:t>
            </w:r>
          </w:p>
        </w:tc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C30C2" w:rsidRPr="00EA4D52" w:rsidRDefault="00FA6D58" w:rsidP="009865E6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Automation </w:t>
            </w:r>
            <w:r w:rsidR="00E8712D">
              <w:rPr>
                <w:sz w:val="20"/>
                <w:szCs w:val="20"/>
              </w:rPr>
              <w:t>System Tester</w:t>
            </w:r>
          </w:p>
        </w:tc>
      </w:tr>
      <w:tr w:rsidR="003C30C2" w:rsidRPr="00AE30DE" w:rsidTr="003869D7">
        <w:trPr>
          <w:trHeight w:val="1773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30C2" w:rsidRPr="00EA4D52" w:rsidRDefault="003C30C2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C30C2" w:rsidRPr="00EA4D52" w:rsidRDefault="003C30C2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Roles performed</w:t>
            </w:r>
          </w:p>
        </w:tc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E8712D" w:rsidRPr="00B34A13" w:rsidRDefault="00E8712D" w:rsidP="00E8712D">
            <w:pPr>
              <w:pStyle w:val="ListBullet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4A13">
              <w:rPr>
                <w:rFonts w:ascii="Arial" w:hAnsi="Arial" w:cs="Arial"/>
                <w:bCs/>
                <w:sz w:val="20"/>
                <w:szCs w:val="20"/>
              </w:rPr>
              <w:t xml:space="preserve">Exploring the scope of </w:t>
            </w:r>
            <w:r w:rsidR="00557802">
              <w:rPr>
                <w:rFonts w:ascii="Arial" w:hAnsi="Arial" w:cs="Arial"/>
                <w:bCs/>
                <w:sz w:val="20"/>
                <w:szCs w:val="20"/>
              </w:rPr>
              <w:t xml:space="preserve">SOAP UI and Selenium tool Integration </w:t>
            </w:r>
            <w:r w:rsidRPr="00B34A13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>
              <w:rPr>
                <w:rFonts w:ascii="Arial" w:hAnsi="Arial" w:cs="Arial"/>
                <w:bCs/>
                <w:sz w:val="20"/>
                <w:szCs w:val="20"/>
              </w:rPr>
              <w:t>open source tool</w:t>
            </w:r>
            <w:r w:rsidRPr="00B34A13">
              <w:rPr>
                <w:rFonts w:ascii="Arial" w:hAnsi="Arial" w:cs="Arial"/>
                <w:bCs/>
                <w:sz w:val="20"/>
                <w:szCs w:val="20"/>
              </w:rPr>
              <w:t>) to implement and present a Proof of concept to the clients.</w:t>
            </w:r>
          </w:p>
          <w:p w:rsidR="00E8712D" w:rsidRPr="00B34A13" w:rsidRDefault="00E8712D" w:rsidP="00E8712D">
            <w:pPr>
              <w:pStyle w:val="ListBullet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4A13">
              <w:rPr>
                <w:rFonts w:ascii="Arial" w:hAnsi="Arial" w:cs="Arial"/>
                <w:sz w:val="20"/>
                <w:szCs w:val="20"/>
              </w:rPr>
              <w:t>Analyzing the requirements provided in User Stories in CA Agile Central tool.</w:t>
            </w:r>
          </w:p>
          <w:p w:rsidR="00E8712D" w:rsidRPr="00C1590D" w:rsidRDefault="00E8712D" w:rsidP="00E8712D">
            <w:pPr>
              <w:pStyle w:val="ListBullet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4A13">
              <w:rPr>
                <w:rFonts w:ascii="Arial" w:hAnsi="Arial" w:cs="Arial"/>
                <w:sz w:val="20"/>
                <w:szCs w:val="20"/>
              </w:rPr>
              <w:t xml:space="preserve">Developing </w:t>
            </w:r>
            <w:r w:rsidR="00557802">
              <w:rPr>
                <w:rFonts w:ascii="Arial" w:hAnsi="Arial" w:cs="Arial"/>
                <w:sz w:val="20"/>
                <w:szCs w:val="20"/>
              </w:rPr>
              <w:t xml:space="preserve">Selenium </w:t>
            </w:r>
            <w:r w:rsidRPr="00B34A13">
              <w:rPr>
                <w:rFonts w:ascii="Arial" w:hAnsi="Arial" w:cs="Arial"/>
                <w:sz w:val="20"/>
                <w:szCs w:val="20"/>
              </w:rPr>
              <w:t xml:space="preserve">scripts for the </w:t>
            </w:r>
            <w:r w:rsidR="005A535C">
              <w:rPr>
                <w:rFonts w:ascii="Arial" w:hAnsi="Arial" w:cs="Arial"/>
                <w:sz w:val="20"/>
                <w:szCs w:val="20"/>
              </w:rPr>
              <w:t>selected manual test cases</w:t>
            </w:r>
            <w:r w:rsidRPr="00B34A1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8712D" w:rsidRPr="00B34A13" w:rsidRDefault="00557802" w:rsidP="00E8712D">
            <w:pPr>
              <w:pStyle w:val="ListBullet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Integrated Selenium</w:t>
            </w:r>
            <w:r w:rsidR="00E8712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tool </w:t>
            </w:r>
            <w:r w:rsidR="00E8712D">
              <w:rPr>
                <w:rFonts w:ascii="Arial" w:hAnsi="Arial" w:cs="Arial"/>
                <w:sz w:val="20"/>
                <w:szCs w:val="20"/>
              </w:rPr>
              <w:t xml:space="preserve">test scripts with </w:t>
            </w:r>
            <w:r>
              <w:rPr>
                <w:rFonts w:ascii="Arial" w:hAnsi="Arial" w:cs="Arial"/>
                <w:sz w:val="20"/>
                <w:szCs w:val="20"/>
              </w:rPr>
              <w:t>SOAP UI Scripts using Batch files and JENKINS.</w:t>
            </w:r>
          </w:p>
          <w:p w:rsidR="00E8712D" w:rsidRPr="00EF1E4B" w:rsidRDefault="00E8712D" w:rsidP="00E8712D">
            <w:pPr>
              <w:pStyle w:val="ListBullet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4A13">
              <w:rPr>
                <w:rFonts w:ascii="Arial" w:hAnsi="Arial" w:cs="Arial"/>
                <w:sz w:val="20"/>
                <w:szCs w:val="20"/>
              </w:rPr>
              <w:t>Providing demo to the AT&amp;T clients and senior management on the POC prepared.</w:t>
            </w:r>
          </w:p>
          <w:p w:rsidR="00CC4025" w:rsidRPr="00480362" w:rsidRDefault="00CC4025" w:rsidP="009A419B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14088" w:rsidRPr="00AE30DE" w:rsidTr="003869D7">
        <w:trPr>
          <w:trHeight w:val="730"/>
        </w:trPr>
        <w:tc>
          <w:tcPr>
            <w:tcW w:w="1816" w:type="dxa"/>
            <w:tcBorders>
              <w:top w:val="nil"/>
              <w:left w:val="nil"/>
              <w:right w:val="nil"/>
            </w:tcBorders>
            <w:vAlign w:val="bottom"/>
          </w:tcPr>
          <w:p w:rsidR="00D14088" w:rsidRPr="00EA4D52" w:rsidRDefault="00D14088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D14088" w:rsidRPr="00EA4D52" w:rsidRDefault="00D14088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Technology used in project</w:t>
            </w:r>
          </w:p>
        </w:tc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1A4A41" w:rsidRDefault="001A4A41" w:rsidP="003869D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SOAP UI with Groovy (API Testing Automation) , Core Java-Selenium (UI Automation) , JENKINS (to schedule the scripts and send email notification) , IBM Connections(Automated scripts repository) , ALM QC (Defect tracking tool).</w:t>
            </w:r>
          </w:p>
          <w:p w:rsidR="00D14088" w:rsidRPr="00EA4D52" w:rsidRDefault="00D14088" w:rsidP="0083302C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3869D7" w:rsidRPr="00AE30DE" w:rsidTr="003869D7">
        <w:trPr>
          <w:trHeight w:val="730"/>
        </w:trPr>
        <w:tc>
          <w:tcPr>
            <w:tcW w:w="1816" w:type="dxa"/>
            <w:tcBorders>
              <w:top w:val="nil"/>
              <w:left w:val="nil"/>
              <w:right w:val="nil"/>
            </w:tcBorders>
            <w:vAlign w:val="bottom"/>
          </w:tcPr>
          <w:p w:rsidR="003869D7" w:rsidRPr="00EA4D52" w:rsidRDefault="003869D7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3869D7" w:rsidRPr="00EA4D52" w:rsidRDefault="003869D7" w:rsidP="008E4809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56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3869D7" w:rsidRDefault="003869D7" w:rsidP="003869D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CTH is an</w:t>
            </w:r>
            <w:r w:rsidRPr="00B34A1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Angular JS based </w:t>
            </w:r>
            <w:r w:rsidRPr="00B34A13">
              <w:rPr>
                <w:sz w:val="20"/>
                <w:szCs w:val="20"/>
              </w:rPr>
              <w:t>application used to handle exceptions and errors occurring in other interfaces.</w:t>
            </w:r>
          </w:p>
        </w:tc>
      </w:tr>
      <w:tr w:rsidR="00D26478" w:rsidRPr="00AE30DE" w:rsidTr="003869D7">
        <w:trPr>
          <w:gridAfter w:val="2"/>
          <w:wAfter w:w="7800" w:type="dxa"/>
          <w:trHeight w:val="1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26478" w:rsidRDefault="00D26478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  <w:tr w:rsidR="00FA161D" w:rsidRPr="00AE30DE" w:rsidTr="003869D7">
        <w:trPr>
          <w:gridAfter w:val="2"/>
          <w:wAfter w:w="7800" w:type="dxa"/>
          <w:trHeight w:val="140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161D" w:rsidRDefault="00FA161D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  <w:p w:rsidR="00FA161D" w:rsidRDefault="00FA161D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  <w:p w:rsidR="00FA161D" w:rsidRDefault="00FA161D" w:rsidP="008E4809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</w:tbl>
    <w:p w:rsidR="001A4A41" w:rsidRDefault="001A4A41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5393"/>
        <w:gridCol w:w="276"/>
      </w:tblGrid>
      <w:tr w:rsidR="00AE30DE" w:rsidRPr="00AE30DE" w:rsidTr="00C2756E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0DE" w:rsidRPr="00EA4D52" w:rsidRDefault="000A5C30" w:rsidP="009865E6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From</w:t>
            </w:r>
            <w:r w:rsidR="00715BD3">
              <w:rPr>
                <w:b/>
                <w:bCs/>
                <w:color w:val="FFFFFF"/>
                <w:sz w:val="20"/>
                <w:szCs w:val="20"/>
              </w:rPr>
              <w:t>: Jan</w:t>
            </w:r>
            <w:r w:rsidR="0084400B">
              <w:rPr>
                <w:b/>
                <w:bCs/>
                <w:color w:val="FFFFFF"/>
                <w:sz w:val="20"/>
                <w:szCs w:val="20"/>
              </w:rPr>
              <w:t>-1</w:t>
            </w:r>
            <w:r w:rsidR="00715BD3">
              <w:rPr>
                <w:b/>
                <w:bCs/>
                <w:color w:val="FFFFFF"/>
                <w:sz w:val="20"/>
                <w:szCs w:val="20"/>
              </w:rPr>
              <w:t>6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E30DE" w:rsidRPr="00EA4D52" w:rsidRDefault="00AE30DE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A4D52" w:rsidRDefault="006B4FE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B34A13">
              <w:rPr>
                <w:b/>
                <w:bCs/>
                <w:sz w:val="20"/>
                <w:szCs w:val="20"/>
              </w:rPr>
              <w:t>EFMS (End to End Flow Management System – System Testing)</w:t>
            </w:r>
          </w:p>
        </w:tc>
      </w:tr>
      <w:tr w:rsidR="00AE30DE" w:rsidRPr="00AE30DE" w:rsidTr="00C2756E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0DE" w:rsidRPr="00EA4D52" w:rsidRDefault="00AE30DE" w:rsidP="000A5C30">
            <w:pPr>
              <w:keepNext/>
              <w:autoSpaceDE/>
              <w:autoSpaceDN/>
              <w:ind w:right="113"/>
              <w:jc w:val="right"/>
              <w:rPr>
                <w:b/>
                <w:bCs/>
                <w:color w:val="FFFFFF"/>
                <w:sz w:val="20"/>
                <w:szCs w:val="20"/>
              </w:rPr>
            </w:pPr>
            <w:r w:rsidRPr="00EA4D52">
              <w:rPr>
                <w:b/>
                <w:bCs/>
                <w:color w:val="FFFFFF"/>
                <w:sz w:val="20"/>
                <w:szCs w:val="20"/>
              </w:rPr>
              <w:t>To</w:t>
            </w:r>
            <w:r w:rsidR="00715BD3">
              <w:rPr>
                <w:b/>
                <w:bCs/>
                <w:color w:val="FFFFFF"/>
                <w:sz w:val="20"/>
                <w:szCs w:val="20"/>
              </w:rPr>
              <w:t>: June-16</w:t>
            </w:r>
            <w:r w:rsidRPr="00EA4D52">
              <w:rPr>
                <w:b/>
                <w:bCs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E30DE" w:rsidRPr="00EA4D52" w:rsidRDefault="00AE30DE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Client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A4D52" w:rsidRDefault="006B4FE7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AT&amp;T</w:t>
            </w:r>
          </w:p>
        </w:tc>
      </w:tr>
      <w:tr w:rsidR="00AE30DE" w:rsidRPr="00AE30DE" w:rsidTr="00C2756E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0DE" w:rsidRPr="00EA4D52" w:rsidRDefault="00AE30DE" w:rsidP="00960CAA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E30DE" w:rsidRPr="00EA4D52" w:rsidRDefault="00AE30DE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AE30DE" w:rsidRPr="00EA4D52" w:rsidRDefault="00471E4E" w:rsidP="0071377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Manual </w:t>
            </w:r>
            <w:r w:rsidR="006B4FE7">
              <w:rPr>
                <w:sz w:val="20"/>
                <w:szCs w:val="20"/>
              </w:rPr>
              <w:t>System Tester</w:t>
            </w:r>
          </w:p>
        </w:tc>
      </w:tr>
      <w:tr w:rsidR="00AE30DE" w:rsidRPr="00AE30DE" w:rsidTr="00C2756E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E30DE" w:rsidRPr="00EA4D52" w:rsidRDefault="00AE30DE" w:rsidP="00960CAA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AE30DE" w:rsidRPr="00EA4D52" w:rsidRDefault="00AE30DE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6B4FE7" w:rsidRPr="009D6CCA" w:rsidRDefault="006B4FE7" w:rsidP="006B4FE7">
            <w:pPr>
              <w:pStyle w:val="ListParagraph"/>
              <w:numPr>
                <w:ilvl w:val="0"/>
                <w:numId w:val="17"/>
              </w:numPr>
              <w:autoSpaceDE/>
              <w:autoSpaceDN/>
              <w:rPr>
                <w:sz w:val="20"/>
                <w:szCs w:val="20"/>
              </w:rPr>
            </w:pPr>
            <w:r w:rsidRPr="009D6CCA">
              <w:rPr>
                <w:sz w:val="20"/>
                <w:szCs w:val="20"/>
              </w:rPr>
              <w:t>Reviewing and analyzing business requirements.</w:t>
            </w:r>
          </w:p>
          <w:p w:rsidR="006B4FE7" w:rsidRPr="009D6CCA" w:rsidRDefault="006B4FE7" w:rsidP="006B4FE7">
            <w:pPr>
              <w:pStyle w:val="ListParagraph"/>
              <w:numPr>
                <w:ilvl w:val="0"/>
                <w:numId w:val="17"/>
              </w:numPr>
              <w:autoSpaceDE/>
              <w:autoSpaceDN/>
              <w:rPr>
                <w:sz w:val="20"/>
                <w:szCs w:val="20"/>
              </w:rPr>
            </w:pPr>
            <w:r w:rsidRPr="009D6CCA">
              <w:rPr>
                <w:sz w:val="20"/>
                <w:szCs w:val="20"/>
              </w:rPr>
              <w:t>Using IBM CTD tools for generating possible test combinations based on the requirement inputs.</w:t>
            </w:r>
          </w:p>
          <w:p w:rsidR="006B4FE7" w:rsidRPr="009D6CCA" w:rsidRDefault="006B4FE7" w:rsidP="006B4FE7">
            <w:pPr>
              <w:pStyle w:val="ListParagraph"/>
              <w:numPr>
                <w:ilvl w:val="0"/>
                <w:numId w:val="17"/>
              </w:numPr>
              <w:autoSpaceDE/>
              <w:autoSpaceDN/>
              <w:rPr>
                <w:sz w:val="20"/>
                <w:szCs w:val="20"/>
              </w:rPr>
            </w:pPr>
            <w:r w:rsidRPr="009D6CCA">
              <w:rPr>
                <w:sz w:val="20"/>
                <w:szCs w:val="20"/>
              </w:rPr>
              <w:t>Uploading the test documents in the repository for auditing purposes.</w:t>
            </w:r>
          </w:p>
          <w:p w:rsidR="006B4FE7" w:rsidRPr="009D6CCA" w:rsidRDefault="006B4FE7" w:rsidP="006B4FE7">
            <w:pPr>
              <w:pStyle w:val="ListParagraph"/>
              <w:numPr>
                <w:ilvl w:val="0"/>
                <w:numId w:val="17"/>
              </w:numPr>
              <w:autoSpaceDE/>
              <w:autoSpaceDN/>
              <w:rPr>
                <w:sz w:val="20"/>
                <w:szCs w:val="20"/>
              </w:rPr>
            </w:pPr>
            <w:r w:rsidRPr="009D6CCA">
              <w:rPr>
                <w:sz w:val="20"/>
                <w:szCs w:val="20"/>
              </w:rPr>
              <w:t xml:space="preserve">Execution of test scenarios and creation of defects in </w:t>
            </w:r>
            <w:r>
              <w:rPr>
                <w:sz w:val="20"/>
                <w:szCs w:val="20"/>
              </w:rPr>
              <w:t>Quality Center</w:t>
            </w:r>
            <w:r w:rsidRPr="009D6CCA">
              <w:rPr>
                <w:sz w:val="20"/>
                <w:szCs w:val="20"/>
              </w:rPr>
              <w:t xml:space="preserve"> tool.</w:t>
            </w:r>
          </w:p>
          <w:p w:rsidR="006B4FE7" w:rsidRPr="009D6CCA" w:rsidRDefault="006B4FE7" w:rsidP="006B4FE7">
            <w:pPr>
              <w:pStyle w:val="ListParagraph"/>
              <w:numPr>
                <w:ilvl w:val="0"/>
                <w:numId w:val="17"/>
              </w:numPr>
              <w:autoSpaceDE/>
              <w:autoSpaceDN/>
              <w:rPr>
                <w:sz w:val="20"/>
                <w:szCs w:val="20"/>
              </w:rPr>
            </w:pPr>
            <w:r w:rsidRPr="009D6CCA">
              <w:rPr>
                <w:sz w:val="20"/>
                <w:szCs w:val="20"/>
              </w:rPr>
              <w:t>Generation of Test Summary and Test Results and reviewing it with all stakeholders.</w:t>
            </w:r>
          </w:p>
          <w:p w:rsidR="006B4FE7" w:rsidRPr="009D6CCA" w:rsidRDefault="006B4FE7" w:rsidP="006B4FE7">
            <w:pPr>
              <w:pStyle w:val="ListParagraph"/>
              <w:numPr>
                <w:ilvl w:val="0"/>
                <w:numId w:val="17"/>
              </w:numPr>
              <w:autoSpaceDE/>
              <w:autoSpaceDN/>
              <w:rPr>
                <w:sz w:val="20"/>
                <w:szCs w:val="20"/>
              </w:rPr>
            </w:pPr>
            <w:r w:rsidRPr="009D6CCA">
              <w:rPr>
                <w:sz w:val="20"/>
                <w:szCs w:val="20"/>
              </w:rPr>
              <w:t>Providing demonstration of functionalities to all stakeholders.</w:t>
            </w:r>
          </w:p>
          <w:p w:rsidR="0084400B" w:rsidRDefault="006B4FE7" w:rsidP="006B4FE7">
            <w:pPr>
              <w:pStyle w:val="ListParagraph"/>
              <w:numPr>
                <w:ilvl w:val="0"/>
                <w:numId w:val="17"/>
              </w:numPr>
              <w:autoSpaceDE/>
              <w:autoSpaceDN/>
              <w:rPr>
                <w:sz w:val="20"/>
                <w:szCs w:val="20"/>
              </w:rPr>
            </w:pPr>
            <w:r w:rsidRPr="009D6CCA">
              <w:rPr>
                <w:sz w:val="20"/>
                <w:szCs w:val="20"/>
              </w:rPr>
              <w:t>Providing test support to End to End test team.</w:t>
            </w:r>
          </w:p>
          <w:p w:rsidR="006B4FE7" w:rsidRPr="006B4FE7" w:rsidRDefault="006B4FE7" w:rsidP="006B4FE7">
            <w:pPr>
              <w:pStyle w:val="ListParagraph"/>
              <w:autoSpaceDE/>
              <w:autoSpaceDN/>
              <w:ind w:left="360"/>
              <w:rPr>
                <w:sz w:val="20"/>
                <w:szCs w:val="20"/>
              </w:rPr>
            </w:pPr>
          </w:p>
        </w:tc>
      </w:tr>
      <w:tr w:rsidR="00713778" w:rsidRPr="00AE30DE" w:rsidTr="00C2756E">
        <w:tc>
          <w:tcPr>
            <w:tcW w:w="1814" w:type="dxa"/>
            <w:tcBorders>
              <w:top w:val="nil"/>
              <w:left w:val="nil"/>
              <w:right w:val="nil"/>
            </w:tcBorders>
            <w:vAlign w:val="bottom"/>
          </w:tcPr>
          <w:p w:rsidR="00713778" w:rsidRPr="00EA4D52" w:rsidRDefault="00713778" w:rsidP="00960CAA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713778" w:rsidRPr="00EA4D52" w:rsidRDefault="00713778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Technology used in project</w:t>
            </w:r>
          </w:p>
        </w:tc>
        <w:tc>
          <w:tcPr>
            <w:tcW w:w="53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C2756E" w:rsidRDefault="00C2756E" w:rsidP="007E764E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  <w:r w:rsidR="00714534">
              <w:rPr>
                <w:sz w:val="20"/>
                <w:szCs w:val="20"/>
              </w:rPr>
              <w:t xml:space="preserve"> (Oracle) , </w:t>
            </w:r>
            <w:r>
              <w:rPr>
                <w:sz w:val="20"/>
                <w:szCs w:val="20"/>
              </w:rPr>
              <w:t>UNIX(putty), ALM QC(Defect Tracking) , Rally (Test case writing and task creation) , CTD , PRISM (Doc Repository)</w:t>
            </w:r>
          </w:p>
          <w:p w:rsidR="00C2756E" w:rsidRPr="00EA4D52" w:rsidRDefault="00C2756E" w:rsidP="007E764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713778" w:rsidRPr="00EA4D52" w:rsidRDefault="00713778" w:rsidP="007E764E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C2756E" w:rsidRPr="00AE30DE" w:rsidTr="00C2756E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756E" w:rsidRPr="00EA4D52" w:rsidRDefault="00C2756E" w:rsidP="00960CAA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C2756E" w:rsidRPr="00EA4D52" w:rsidRDefault="00C2756E" w:rsidP="003418B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Description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C2756E" w:rsidRPr="00EA4D52" w:rsidRDefault="00C2756E" w:rsidP="00A74E17">
            <w:pPr>
              <w:keepNext/>
              <w:autoSpaceDE/>
              <w:autoSpaceDN/>
              <w:spacing w:line="276" w:lineRule="auto"/>
              <w:jc w:val="both"/>
              <w:rPr>
                <w:sz w:val="20"/>
                <w:szCs w:val="20"/>
              </w:rPr>
            </w:pPr>
            <w:r w:rsidRPr="00B34A13">
              <w:rPr>
                <w:sz w:val="20"/>
                <w:szCs w:val="20"/>
              </w:rPr>
              <w:t>EFMS Workflow</w:t>
            </w:r>
            <w:r>
              <w:rPr>
                <w:sz w:val="20"/>
                <w:szCs w:val="20"/>
              </w:rPr>
              <w:t xml:space="preserve"> is a JSP based</w:t>
            </w:r>
            <w:r w:rsidRPr="00B34A13">
              <w:rPr>
                <w:sz w:val="20"/>
                <w:szCs w:val="20"/>
              </w:rPr>
              <w:t xml:space="preserve"> application </w:t>
            </w:r>
            <w:r>
              <w:rPr>
                <w:sz w:val="20"/>
                <w:szCs w:val="20"/>
              </w:rPr>
              <w:t>for tracking the status of an</w:t>
            </w:r>
            <w:r w:rsidRPr="00B34A13">
              <w:rPr>
                <w:sz w:val="20"/>
                <w:szCs w:val="20"/>
              </w:rPr>
              <w:t xml:space="preserve"> order throughout its lifetime from sales, ordering, provisioning and billing.</w:t>
            </w:r>
          </w:p>
        </w:tc>
      </w:tr>
    </w:tbl>
    <w:p w:rsidR="006C3607" w:rsidRDefault="006C3607" w:rsidP="00D54421">
      <w:pPr>
        <w:keepNext/>
        <w:tabs>
          <w:tab w:val="left" w:pos="4215"/>
        </w:tabs>
        <w:adjustRightInd w:val="0"/>
        <w:rPr>
          <w:sz w:val="20"/>
          <w:szCs w:val="20"/>
        </w:rPr>
      </w:pPr>
    </w:p>
    <w:p w:rsidR="001C514E" w:rsidRDefault="006D39E5" w:rsidP="001C49C4">
      <w:pPr>
        <w:keepNext/>
        <w:tabs>
          <w:tab w:val="left" w:pos="4215"/>
        </w:tabs>
        <w:adjustRightInd w:val="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3872" behindDoc="0" locked="0" layoutInCell="0" allowOverlap="1" wp14:anchorId="1D193773" wp14:editId="6B70E980">
                <wp:simplePos x="0" y="0"/>
                <wp:positionH relativeFrom="column">
                  <wp:posOffset>167640</wp:posOffset>
                </wp:positionH>
                <wp:positionV relativeFrom="paragraph">
                  <wp:posOffset>22225</wp:posOffset>
                </wp:positionV>
                <wp:extent cx="6448425" cy="190500"/>
                <wp:effectExtent l="0" t="0" r="9525" b="0"/>
                <wp:wrapNone/>
                <wp:docPr id="4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8425" cy="190500"/>
                          <a:chOff x="1644" y="1547"/>
                          <a:chExt cx="9978" cy="239"/>
                        </a:xfrm>
                      </wpg:grpSpPr>
                      <wps:wsp>
                        <wps:cNvPr id="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C4B73" w:rsidRDefault="00AC4B73" w:rsidP="006D39E5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B790E">
                                <w:rPr>
                                  <w:b/>
                                  <w:sz w:val="20"/>
                                  <w:szCs w:val="20"/>
                                </w:rPr>
                                <w:t>Training/</w:t>
                              </w:r>
                              <w:r w:rsidR="009053EB">
                                <w:rPr>
                                  <w:rFonts w:ascii="Palatino Linotype" w:hAnsi="Palatino Linotype"/>
                                  <w:b/>
                                  <w:snapToGrid w:val="0"/>
                                  <w:color w:val="000000"/>
                                  <w:sz w:val="20"/>
                                  <w:lang w:val="en-GB"/>
                                </w:rPr>
                                <w:t>Certification</w:t>
                              </w:r>
                              <w:r w:rsidR="009053EB"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AutoShape 4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5C9BAA5" id="Group 45" o:spid="_x0000_s1058" style="position:absolute;margin-left:13.2pt;margin-top:1.75pt;width:507.75pt;height:15pt;z-index:251663872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" o:allowincell="f">
                <v:rect id="Rectangle 46" o:spid="_x0000_s1059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ufGsEA&#10;AADbAAAADwAAAGRycy9kb3ducmV2LnhtbERPz2vCMBS+D/wfwht4m2kLTleNRYaFnQZrlV0fzbMp&#10;a15Kk9luf/1yGHj8+H7vi9n24kaj7xwrSFcJCOLG6Y5bBee6fNqC8AFZY++YFPyQh+KweNhjrt3E&#10;H3SrQitiCPscFZgQhlxK3xiy6FduII7c1Y0WQ4RjK/WIUwy3vcyS5Fla7Dg2GBzo1VDzVX1bBe8v&#10;rk7Mpqwvtc0+/fR72mbpSanl43zcgQg0h7v43/2mFazj+vgl/gB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7nxrBAAAA2wAAAA8AAAAAAAAAAAAAAAAAmAIAAGRycy9kb3du&#10;cmV2LnhtbFBLBQYAAAAABAAEAPUAAACGAwAAAAA=&#10;" fillcolor="#e7eff7" stroked="f"/>
                <v:rect id="Rectangle 47" o:spid="_x0000_s1060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4I7MYA&#10;AADbAAAADwAAAGRycy9kb3ducmV2LnhtbESPT2vCQBTE70K/w/IKXqTZWKzUmFXa+gfBS9Reentk&#10;n0lo9m2aXWP67btCweMwM79h0mVvatFR6yrLCsZRDII4t7riQsHnafP0CsJ5ZI21ZVLwSw6Wi4dB&#10;iom2Vz5Qd/SFCBB2CSoovW8SKV1ekkEX2YY4eGfbGvRBtoXULV4D3NTyOY6n0mDFYaHEhj5Kyr+P&#10;F6Ngv19p//4z2x66UabXWey+aOKUGj72b3MQnnp/D/+3d1rByxhuX8IP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34I7MYAAADbAAAADwAAAAAAAAAAAAAAAACYAgAAZHJz&#10;L2Rvd25yZXYueG1sUEsFBgAAAAAEAAQA9QAAAIsDAAAAAA==&#10;" fillcolor="#99b7d2" stroked="f">
                  <v:textbox inset="0,0,0,0">
                    <w:txbxContent>
                      <w:p w:rsidR="00AC4B73" w:rsidRDefault="00AC4B73" w:rsidP="006D39E5">
                        <w:pPr>
                          <w:keepNext/>
                          <w:pBdr>
                            <w:bottom w:val="single" w:sz="12" w:space="0" w:color="FFFFFF"/>
                          </w:pBdr>
                          <w:rPr>
                            <w:sz w:val="18"/>
                            <w:szCs w:val="18"/>
                          </w:rPr>
                        </w:pPr>
                        <w:r w:rsidRPr="000B790E">
                          <w:rPr>
                            <w:b/>
                            <w:sz w:val="20"/>
                            <w:szCs w:val="20"/>
                          </w:rPr>
                          <w:t>Training/</w:t>
                        </w:r>
                        <w:r w:rsidR="009053EB">
                          <w:rPr>
                            <w:rFonts w:ascii="Palatino Linotype" w:hAnsi="Palatino Linotype"/>
                            <w:b/>
                            <w:snapToGrid w:val="0"/>
                            <w:color w:val="000000"/>
                            <w:sz w:val="20"/>
                            <w:lang w:val="en-GB"/>
                          </w:rPr>
                          <w:t>Certification</w:t>
                        </w:r>
                        <w:r w:rsidR="009053EB"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shape id="AutoShape 48" o:spid="_x0000_s1061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A39MMA&#10;AADbAAAADwAAAGRycy9kb3ducmV2LnhtbESPT2sCMRTE74LfIbxCL1KzFSp2axQttHjzL+LxsXm7&#10;Wdy8LEmq67dvBMHjMDO/YabzzjbiQj7UjhW8DzMQxIXTNVcKDvuftwmIEJE1No5JwY0CzGf93hRz&#10;7a68pcsuViJBOOSowMTY5lKGwpDFMHQtcfJK5y3GJH0ltcdrgttGjrJsLC3WnBYMtvRtqDjv/qwC&#10;f1wOzsvbah1+0ZSf+7LCk94o9frSLb5AROriM/xor7SCjxHcv6Qf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A39MMAAADbAAAADwAAAAAAAAAAAAAAAACYAgAAZHJzL2Rv&#10;d25yZXYueG1sUEsFBgAAAAAEAAQA9QAAAIgDAAAAAA==&#10;" stroked="f"/>
              </v:group>
            </w:pict>
          </mc:Fallback>
        </mc:AlternateContent>
      </w:r>
      <w:bookmarkStart w:id="6" w:name="BMK_Opleidingen"/>
      <w:bookmarkEnd w:id="5"/>
    </w:p>
    <w:p w:rsidR="001C514E" w:rsidRDefault="001C514E">
      <w:pPr>
        <w:keepNext/>
        <w:adjustRightInd w:val="0"/>
        <w:rPr>
          <w:sz w:val="20"/>
          <w:szCs w:val="20"/>
        </w:rPr>
      </w:pPr>
    </w:p>
    <w:tbl>
      <w:tblPr>
        <w:tblW w:w="7740" w:type="dxa"/>
        <w:tblInd w:w="2538" w:type="dxa"/>
        <w:tblLook w:val="01E0" w:firstRow="1" w:lastRow="1" w:firstColumn="1" w:lastColumn="1" w:noHBand="0" w:noVBand="0"/>
      </w:tblPr>
      <w:tblGrid>
        <w:gridCol w:w="2070"/>
        <w:gridCol w:w="5512"/>
        <w:gridCol w:w="158"/>
      </w:tblGrid>
      <w:tr w:rsidR="00AC4B73" w:rsidRPr="000B790E" w:rsidTr="001C49C4">
        <w:trPr>
          <w:trHeight w:val="690"/>
        </w:trPr>
        <w:tc>
          <w:tcPr>
            <w:tcW w:w="2070" w:type="dxa"/>
          </w:tcPr>
          <w:p w:rsidR="00AC4B73" w:rsidRPr="000B790E" w:rsidRDefault="00AC4B73" w:rsidP="0035232D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Certification</w:t>
            </w:r>
          </w:p>
        </w:tc>
        <w:tc>
          <w:tcPr>
            <w:tcW w:w="5670" w:type="dxa"/>
            <w:gridSpan w:val="2"/>
          </w:tcPr>
          <w:p w:rsidR="00AC4B73" w:rsidRDefault="00AC4B73" w:rsidP="00F23974">
            <w:pPr>
              <w:pStyle w:val="ListParagraph"/>
              <w:numPr>
                <w:ilvl w:val="0"/>
                <w:numId w:val="32"/>
              </w:numPr>
              <w:adjustRightInd w:val="0"/>
              <w:ind w:left="972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487021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ISTQB Foundation level Certified 20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17</w:t>
            </w:r>
          </w:p>
          <w:p w:rsidR="00AC4B73" w:rsidRDefault="00AC4B73" w:rsidP="00F23974">
            <w:pPr>
              <w:pStyle w:val="ListParagraph"/>
              <w:numPr>
                <w:ilvl w:val="0"/>
                <w:numId w:val="32"/>
              </w:numPr>
              <w:adjustRightInd w:val="0"/>
              <w:ind w:left="972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AC4B73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Qualified Test Manager (Panaya)</w:t>
            </w:r>
          </w:p>
          <w:p w:rsidR="00AC4B73" w:rsidRDefault="00B1372D" w:rsidP="00F23974">
            <w:pPr>
              <w:pStyle w:val="ListParagraph"/>
              <w:numPr>
                <w:ilvl w:val="0"/>
                <w:numId w:val="32"/>
              </w:numPr>
              <w:adjustRightInd w:val="0"/>
              <w:ind w:left="972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Tosca (</w:t>
            </w:r>
            <w:r w:rsidRPr="00B1372D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Automation Engineer Level 1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 , </w:t>
            </w:r>
            <w:r w:rsidRPr="00B1372D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Automation 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 xml:space="preserve">Specialist </w:t>
            </w:r>
            <w:r w:rsidRPr="00B1372D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Level 1</w:t>
            </w: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, Automation Specialist Level 2</w:t>
            </w:r>
            <w:r w:rsidR="00513344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)</w:t>
            </w:r>
            <w:bookmarkStart w:id="7" w:name="_GoBack"/>
            <w:bookmarkEnd w:id="7"/>
          </w:p>
          <w:p w:rsidR="00A46512" w:rsidRDefault="00A46512" w:rsidP="00F23974">
            <w:pPr>
              <w:pStyle w:val="ListParagraph"/>
              <w:numPr>
                <w:ilvl w:val="0"/>
                <w:numId w:val="32"/>
              </w:numPr>
              <w:adjustRightInd w:val="0"/>
              <w:ind w:left="972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iCompass Certification in Selenium</w:t>
            </w:r>
          </w:p>
          <w:p w:rsidR="00AC4B73" w:rsidRPr="00F936E5" w:rsidRDefault="00AC4B73" w:rsidP="00AD5F8E">
            <w:pPr>
              <w:pStyle w:val="ListParagraph"/>
              <w:adjustRightInd w:val="0"/>
              <w:ind w:left="972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</w:tr>
      <w:tr w:rsidR="00AC4B73" w:rsidRPr="000B790E" w:rsidTr="001C49C4">
        <w:tc>
          <w:tcPr>
            <w:tcW w:w="2070" w:type="dxa"/>
          </w:tcPr>
          <w:p w:rsidR="00AC4B73" w:rsidRPr="000B790E" w:rsidRDefault="00AC4B73" w:rsidP="0035232D">
            <w:pPr>
              <w:adjustRightInd w:val="0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 w:rsidRPr="000B790E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Training attended</w:t>
            </w:r>
          </w:p>
        </w:tc>
        <w:tc>
          <w:tcPr>
            <w:tcW w:w="5670" w:type="dxa"/>
            <w:gridSpan w:val="2"/>
          </w:tcPr>
          <w:p w:rsidR="00AC4B73" w:rsidRPr="00981038" w:rsidRDefault="00AC4B73" w:rsidP="00F23974">
            <w:pPr>
              <w:pStyle w:val="ListParagraph"/>
              <w:numPr>
                <w:ilvl w:val="0"/>
                <w:numId w:val="33"/>
              </w:numPr>
              <w:adjustRightInd w:val="0"/>
              <w:ind w:left="972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Core java for Testers</w:t>
            </w:r>
          </w:p>
          <w:p w:rsidR="00AC4B73" w:rsidRDefault="00AC4B73" w:rsidP="00F23974">
            <w:pPr>
              <w:pStyle w:val="ListParagraph"/>
              <w:numPr>
                <w:ilvl w:val="0"/>
                <w:numId w:val="33"/>
              </w:numPr>
              <w:adjustRightInd w:val="0"/>
              <w:ind w:left="972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Traditional Script Based Tool (Selenium)</w:t>
            </w:r>
          </w:p>
          <w:p w:rsidR="00AC4B73" w:rsidRDefault="00AC4B73" w:rsidP="00F23974">
            <w:pPr>
              <w:pStyle w:val="ListParagraph"/>
              <w:numPr>
                <w:ilvl w:val="0"/>
                <w:numId w:val="33"/>
              </w:numPr>
              <w:adjustRightInd w:val="0"/>
              <w:ind w:left="972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Script less automation tool (TOSCA)</w:t>
            </w:r>
          </w:p>
          <w:p w:rsidR="00FD0946" w:rsidRDefault="009312B6" w:rsidP="00B27380">
            <w:pPr>
              <w:pStyle w:val="ListParagraph"/>
              <w:numPr>
                <w:ilvl w:val="0"/>
                <w:numId w:val="33"/>
              </w:numPr>
              <w:adjustRightInd w:val="0"/>
              <w:ind w:left="972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  <w:r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PANAYA – Application Lifecycle management tool</w:t>
            </w:r>
            <w:r w:rsidR="00B27380"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  <w:t>.</w:t>
            </w:r>
          </w:p>
          <w:p w:rsidR="0083331D" w:rsidRPr="00B27380" w:rsidRDefault="0083331D" w:rsidP="0083331D">
            <w:pPr>
              <w:pStyle w:val="ListParagraph"/>
              <w:adjustRightInd w:val="0"/>
              <w:ind w:left="972"/>
              <w:rPr>
                <w:rFonts w:ascii="Palatino Linotype" w:hAnsi="Palatino Linotype"/>
                <w:snapToGrid w:val="0"/>
                <w:color w:val="000000"/>
                <w:sz w:val="20"/>
                <w:lang w:val="en-GB"/>
              </w:rPr>
            </w:pPr>
          </w:p>
        </w:tc>
      </w:tr>
      <w:bookmarkStart w:id="8" w:name="BMK_Vooropleidingen"/>
      <w:bookmarkEnd w:id="6"/>
      <w:tr w:rsidR="00F2058C" w:rsidRPr="007E764E" w:rsidTr="001C49C4">
        <w:trPr>
          <w:gridAfter w:val="1"/>
          <w:wAfter w:w="158" w:type="dxa"/>
        </w:trPr>
        <w:tc>
          <w:tcPr>
            <w:tcW w:w="7582" w:type="dxa"/>
            <w:gridSpan w:val="2"/>
          </w:tcPr>
          <w:p w:rsidR="0080110E" w:rsidRDefault="008D2457">
            <w:r>
              <w:rPr>
                <w:noProof/>
                <w:sz w:val="20"/>
                <w:szCs w:val="20"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65BAD294" wp14:editId="4B2D5401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-15875</wp:posOffset>
                      </wp:positionV>
                      <wp:extent cx="6336030" cy="151765"/>
                      <wp:effectExtent l="0" t="0" r="7620" b="635"/>
                      <wp:wrapNone/>
                      <wp:docPr id="14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36030" cy="151765"/>
                                <a:chOff x="1644" y="1547"/>
                                <a:chExt cx="9978" cy="239"/>
                              </a:xfrm>
                            </wpg:grpSpPr>
                            <wps:wsp>
                              <wps:cNvPr id="15" name="Rectangl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85" y="1559"/>
                                  <a:ext cx="7937" cy="2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B7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" name="Rectangl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44" y="1559"/>
                                  <a:ext cx="2041" cy="22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B7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52FC1" w:rsidRDefault="00052FC1" w:rsidP="001C49C4">
                                    <w:pPr>
                                      <w:keepNext/>
                                      <w:pBdr>
                                        <w:bottom w:val="single" w:sz="12" w:space="0" w:color="FFFFFF"/>
                                      </w:pBd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AA79FC">
                                      <w:rPr>
                                        <w:sz w:val="20"/>
                                        <w:szCs w:val="20"/>
                                      </w:rPr>
                                      <w:t>Education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 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" name="AutoShape 48"/>
                              <wps:cNvSpPr>
                                <a:spLocks noChangeArrowheads="1"/>
                              </wps:cNvSpPr>
                              <wps:spPr bwMode="auto">
                                <a:xfrm rot="16200000">
                                  <a:off x="3458" y="1547"/>
                                  <a:ext cx="227" cy="227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99B7D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062" style="position:absolute;margin-left:11.05pt;margin-top:-1.25pt;width:498.9pt;height:11.95pt;z-index:251659776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" o:allowincell="f">
                      <v:rect id="Rectangle 46" o:spid="_x0000_s1063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+3L8EA&#10;AADbAAAADwAAAGRycy9kb3ducmV2LnhtbERPS2vCQBC+C/6HZQpepG4ULW10Fd8UvKjtxduQnSbB&#10;7GzMrjH+e1cQepuP7zmTWWMKUVPlcssK+r0IBHFidc6pgt+fzfsnCOeRNRaWScGdHMym7dYEY21v&#10;fKD66FMRQtjFqCDzvoyldElGBl3PlsSB+7OVQR9glUpd4S2Em0IOouhDGsw5NGRY0jKj5Hy8GgW7&#10;3Ur7xeVre6i7e73eR+5EQ6dU562Zj0F4avy/+OX+1mH+CJ6/hAP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vty/BAAAA2wAAAA8AAAAAAAAAAAAAAAAAmAIAAGRycy9kb3du&#10;cmV2LnhtbFBLBQYAAAAABAAEAPUAAACGAwAAAAA=&#10;" fillcolor="#99b7d2" stroked="f">
                        <v:textbox inset="0,0,0,0"/>
                      </v:rect>
                      <v:rect id="Rectangle 47" o:spid="_x0000_s1064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0pWMMA&#10;AADbAAAADwAAAGRycy9kb3ducmV2LnhtbERPTWvCQBC9F/wPywheSrOpFNGYVWzVIngxaS+9Ddkx&#10;CWZn0+wa03/vFgq9zeN9TroeTCN66lxtWcFzFIMgLqyuuVTw+bF/moNwHlljY5kU/JCD9Wr0kGKi&#10;7Y0z6nNfihDCLkEFlfdtIqUrKjLoItsSB+5sO4M+wK6UusNbCDeNnMbxTBqsOTRU2NJbRcUlvxoF&#10;x+NW+9fvxXvWP5707hS7L3pxSk3Gw2YJwtPg/8V/7oMO82fw+0s4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0pWMMAAADbAAAADwAAAAAAAAAAAAAAAACYAgAAZHJzL2Rv&#10;d25yZXYueG1sUEsFBgAAAAAEAAQA9QAAAIgDAAAAAA==&#10;" fillcolor="#99b7d2" stroked="f">
                        <v:textbox inset="0,0,0,0">
                          <w:txbxContent>
                            <w:p w:rsidR="00052FC1" w:rsidRDefault="00052FC1" w:rsidP="001C49C4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v:textbox>
                      </v:rect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48" o:spid="_x0000_s1065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EuzsEA&#10;AADbAAAADwAAAGRycy9kb3ducmV2LnhtbERPzWrCQBC+F3yHZQRvzcaitaRZRaSChR5q9AGG7CTZ&#10;Njsbs2tM394tFHqbj+938s1oWzFQ741jBfMkBUFcOm24VnA+7R9fQPiArLF1TAp+yMNmPXnIMdPu&#10;xkcailCLGMI+QwVNCF0mpS8bsugT1xFHrnK9xRBhX0vd4y2G21Y+pemztGg4NjTY0a6h8ru4WgX2&#10;a0FFaZZvh2owl8HOL5/vH6jUbDpuX0EEGsO/+M990HH+Cn5/iQ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hLs7BAAAA2wAAAA8AAAAAAAAAAAAAAAAAmAIAAGRycy9kb3du&#10;cmV2LnhtbFBLBQYAAAAABAAEAPUAAACGAwAAAAA=&#10;" fillcolor="#99b7d2" stroked="f">
                        <v:textbox inset="0,0,0,0"/>
                      </v:shape>
                      <w10:anchorlock/>
                    </v:group>
                  </w:pict>
                </mc:Fallback>
              </mc:AlternateContent>
            </w:r>
          </w:p>
          <w:bookmarkEnd w:id="8"/>
          <w:p w:rsidR="003617FF" w:rsidRPr="003617FF" w:rsidRDefault="003617FF" w:rsidP="003617FF">
            <w:pPr>
              <w:pStyle w:val="ResumeList"/>
              <w:numPr>
                <w:ilvl w:val="0"/>
                <w:numId w:val="31"/>
              </w:numPr>
              <w:rPr>
                <w:rFonts w:ascii="Arial" w:hAnsi="Arial" w:cs="Arial"/>
                <w:szCs w:val="22"/>
              </w:rPr>
            </w:pPr>
            <w:r w:rsidRPr="003617FF">
              <w:rPr>
                <w:rFonts w:ascii="Arial" w:hAnsi="Arial" w:cs="Arial"/>
                <w:szCs w:val="22"/>
              </w:rPr>
              <w:t xml:space="preserve">Visveswaraya Technological University, Belagavi, Karnataka, India, </w:t>
            </w:r>
            <w:r w:rsidRPr="003617FF">
              <w:rPr>
                <w:rFonts w:ascii="Arial" w:hAnsi="Arial" w:cs="Arial"/>
                <w:b/>
                <w:szCs w:val="22"/>
              </w:rPr>
              <w:t>B.E/Electronics &amp; Communication,</w:t>
            </w:r>
            <w:r w:rsidRPr="003617FF">
              <w:rPr>
                <w:rFonts w:ascii="Arial" w:hAnsi="Arial" w:cs="Arial"/>
                <w:szCs w:val="22"/>
              </w:rPr>
              <w:t xml:space="preserve"> 2015</w:t>
            </w:r>
          </w:p>
          <w:p w:rsidR="00F2058C" w:rsidRPr="007E764E" w:rsidRDefault="00F2058C" w:rsidP="0080110E">
            <w:pPr>
              <w:adjustRightInd w:val="0"/>
              <w:rPr>
                <w:sz w:val="20"/>
                <w:szCs w:val="20"/>
              </w:rPr>
            </w:pPr>
          </w:p>
        </w:tc>
      </w:tr>
    </w:tbl>
    <w:bookmarkStart w:id="9" w:name="BMK_Nevenactiviteit"/>
    <w:p w:rsidR="00CE18B9" w:rsidRPr="00AE30DE" w:rsidRDefault="008D2457">
      <w:pPr>
        <w:keepNext/>
        <w:adjustRightInd w:val="0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column">
                  <wp:posOffset>144145</wp:posOffset>
                </wp:positionH>
                <wp:positionV relativeFrom="paragraph">
                  <wp:posOffset>82550</wp:posOffset>
                </wp:positionV>
                <wp:extent cx="6336030" cy="151765"/>
                <wp:effectExtent l="4445" t="2540" r="3175" b="0"/>
                <wp:wrapNone/>
                <wp:docPr id="1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151765"/>
                          <a:chOff x="1644" y="1547"/>
                          <a:chExt cx="9978" cy="239"/>
                        </a:xfrm>
                      </wpg:grpSpPr>
                      <wps:wsp>
                        <wps:cNvPr id="1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644" y="1559"/>
                            <a:ext cx="2041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2FC1" w:rsidRPr="00AA79FC" w:rsidRDefault="00052FC1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Contact Details 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AutoShape 5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49" o:spid="_x0000_s1066" style="position:absolute;margin-left:11.35pt;margin-top:6.5pt;width:498.9pt;height:11.95pt;z-index:251660288" coordorigin="1644,1547" coordsize="997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" o:allowincell="f">
                <v:rect id="Rectangle 50" o:spid="_x0000_s106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2DQcEA&#10;AADbAAAADwAAAGRycy9kb3ducmV2LnhtbERPTWvCQBC9F/wPywjemk1yaDW6iohCT4UaxeuQHbPB&#10;7GzIrib213cLhd7m8T5ntRltKx7U+8axgixJQRBXTjdcKziVh9c5CB+QNbaOScGTPGzWk5cVFtoN&#10;/EWPY6hFDGFfoAITQldI6StDFn3iOuLIXV1vMUTY11L3OMRw28o8Td+kxYZjg8GOdoaq2/FuFXwu&#10;XJma90N5Lm1+8cP3fp5ne6Vm03G7BBFoDP/iP/eHjvMz+P0lHi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7dg0HBAAAA2wAAAA8AAAAAAAAAAAAAAAAAmAIAAGRycy9kb3du&#10;cmV2LnhtbFBLBQYAAAAABAAEAPUAAACGAwAAAAA=&#10;" fillcolor="#e7eff7" stroked="f"/>
                <v:rect id="Rectangle 51" o:spid="_x0000_s1068" style="position:absolute;left:1644;top:1559;width:204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vW8EA&#10;AADbAAAADwAAAGRycy9kb3ducmV2LnhtbERPS4vCMBC+L/gfwgheljVVRLQaxccqghd197K3oRnb&#10;YjOpTbbWf28Ewdt8fM+ZzhtTiJoql1tW0OtGIIgTq3NOFfz+bL5GIJxH1lhYJgV3cjCftT6mGGt7&#10;4yPVJ5+KEMIuRgWZ92UspUsyMui6tiQO3NlWBn2AVSp1hbcQbgrZj6KhNJhzaMiwpFVGyeX0bxTs&#10;92vtl9fx9lh/HvT3IXJ/NHBKddrNYgLCU+Pf4pd7p8P8Pjx/C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GL1vBAAAA2wAAAA8AAAAAAAAAAAAAAAAAmAIAAGRycy9kb3du&#10;cmV2LnhtbFBLBQYAAAAABAAEAPUAAACGAwAAAAA=&#10;" fillcolor="#99b7d2" stroked="f">
                  <v:textbox inset="0,0,0,0">
                    <w:txbxContent>
                      <w:p w:rsidR="00052FC1" w:rsidRPr="00AA79FC" w:rsidRDefault="00052FC1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>Contact Details    .</w:t>
                        </w:r>
                      </w:p>
                    </w:txbxContent>
                  </v:textbox>
                </v:rect>
                <v:shape id="AutoShape 52" o:spid="_x0000_s106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Yrr8EA&#10;AADbAAAADwAAAGRycy9kb3ducmV2LnhtbERP32vCMBB+F/wfwgl7GTPVwZidqejA4ducytjj0Vyb&#10;0uZSkkzrf78MBN/u4/t5y9VgO3EmHxrHCmbTDARx6XTDtYLTcfv0CiJEZI2dY1JwpQCrYjxaYq7d&#10;hb/ofIi1SCEcclRgYuxzKUNpyGKYup44cZXzFmOCvpba4yWF207Os+xFWmw4NRjs6d1Q2R5+rQL/&#10;vXlsN9fdZ/hAUy2OVY0/eq/Uw2RYv4GINMS7+Obe6TT/Gf5/SQ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2K6/BAAAA2wAAAA8AAAAAAAAAAAAAAAAAmAIAAGRycy9kb3du&#10;cmV2LnhtbFBLBQYAAAAABAAEAPUAAACGAwAAAAA=&#10;" stroked="f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8010" w:type="dxa"/>
        <w:tblInd w:w="2538" w:type="dxa"/>
        <w:tblLook w:val="01E0" w:firstRow="1" w:lastRow="1" w:firstColumn="1" w:lastColumn="1" w:noHBand="0" w:noVBand="0"/>
      </w:tblPr>
      <w:tblGrid>
        <w:gridCol w:w="2250"/>
        <w:gridCol w:w="5760"/>
      </w:tblGrid>
      <w:tr w:rsidR="00AA79FC" w:rsidRPr="007E764E" w:rsidTr="00911D2D">
        <w:trPr>
          <w:trHeight w:val="652"/>
        </w:trPr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bookmarkStart w:id="10" w:name="BMK_Publicaties"/>
            <w:bookmarkEnd w:id="9"/>
            <w:r w:rsidRPr="007E764E">
              <w:rPr>
                <w:sz w:val="20"/>
                <w:szCs w:val="20"/>
              </w:rPr>
              <w:t>Permanent Address</w:t>
            </w:r>
          </w:p>
        </w:tc>
        <w:tc>
          <w:tcPr>
            <w:tcW w:w="5760" w:type="dxa"/>
          </w:tcPr>
          <w:p w:rsidR="00AE73B6" w:rsidRDefault="006756CE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D.NO 95 , Mathikere Village, Shettihalli Post, Malur Hobli,</w:t>
            </w:r>
          </w:p>
          <w:p w:rsidR="006756CE" w:rsidRDefault="006756CE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Channaptna Tq., Ramanagara Dist. Karnataka State – 562160</w:t>
            </w:r>
          </w:p>
          <w:p w:rsidR="006756CE" w:rsidRPr="007E764E" w:rsidRDefault="006756CE" w:rsidP="007E764E">
            <w:pPr>
              <w:adjustRightInd w:val="0"/>
              <w:rPr>
                <w:sz w:val="20"/>
                <w:szCs w:val="20"/>
              </w:rPr>
            </w:pPr>
          </w:p>
        </w:tc>
      </w:tr>
      <w:tr w:rsidR="00AA79FC" w:rsidRPr="007E764E" w:rsidTr="006756C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Mobile</w:t>
            </w:r>
          </w:p>
        </w:tc>
        <w:tc>
          <w:tcPr>
            <w:tcW w:w="5760" w:type="dxa"/>
          </w:tcPr>
          <w:p w:rsidR="00AA79FC" w:rsidRPr="007E764E" w:rsidRDefault="001E0B28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8660824386</w:t>
            </w:r>
          </w:p>
        </w:tc>
      </w:tr>
      <w:tr w:rsidR="00AA79FC" w:rsidRPr="007E764E" w:rsidTr="006756C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  <w:r w:rsidRPr="007E764E">
              <w:rPr>
                <w:sz w:val="20"/>
                <w:szCs w:val="20"/>
              </w:rPr>
              <w:t>Corporate Email</w:t>
            </w:r>
          </w:p>
        </w:tc>
        <w:tc>
          <w:tcPr>
            <w:tcW w:w="5760" w:type="dxa"/>
          </w:tcPr>
          <w:p w:rsidR="00AA79FC" w:rsidRPr="007E764E" w:rsidRDefault="008D0281" w:rsidP="007E764E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591F5C">
              <w:rPr>
                <w:sz w:val="20"/>
                <w:szCs w:val="20"/>
              </w:rPr>
              <w:t>ikhithesh1@gmail.co</w:t>
            </w:r>
            <w:r>
              <w:rPr>
                <w:sz w:val="20"/>
                <w:szCs w:val="20"/>
              </w:rPr>
              <w:t>m</w:t>
            </w:r>
          </w:p>
        </w:tc>
      </w:tr>
      <w:tr w:rsidR="00AA79FC" w:rsidRPr="007E764E" w:rsidTr="006756CE">
        <w:tc>
          <w:tcPr>
            <w:tcW w:w="2250" w:type="dxa"/>
          </w:tcPr>
          <w:p w:rsidR="00AA79FC" w:rsidRPr="007E764E" w:rsidRDefault="00AA79FC" w:rsidP="007E764E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760" w:type="dxa"/>
          </w:tcPr>
          <w:p w:rsidR="00AA79FC" w:rsidRPr="007E764E" w:rsidRDefault="00AA79FC" w:rsidP="007E764E">
            <w:pPr>
              <w:adjustRightInd w:val="0"/>
              <w:jc w:val="right"/>
              <w:rPr>
                <w:sz w:val="20"/>
                <w:szCs w:val="20"/>
              </w:rPr>
            </w:pPr>
          </w:p>
        </w:tc>
      </w:tr>
      <w:bookmarkEnd w:id="10"/>
    </w:tbl>
    <w:p w:rsidR="00CE18B9" w:rsidRPr="00AE30DE" w:rsidRDefault="00CE18B9" w:rsidP="00AA79FC">
      <w:pPr>
        <w:keepNext/>
        <w:adjustRightInd w:val="0"/>
      </w:pPr>
    </w:p>
    <w:sectPr w:rsidR="00CE18B9" w:rsidRPr="00AE30DE" w:rsidSect="00F15322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1107" w:bottom="900" w:left="680" w:header="57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61E" w:rsidRDefault="0090661E">
      <w:r>
        <w:separator/>
      </w:r>
    </w:p>
  </w:endnote>
  <w:endnote w:type="continuationSeparator" w:id="0">
    <w:p w:rsidR="0090661E" w:rsidRDefault="00906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FC1" w:rsidRDefault="00052FC1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513344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FC1" w:rsidRDefault="00052FC1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6256E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61E" w:rsidRDefault="0090661E">
      <w:r>
        <w:separator/>
      </w:r>
    </w:p>
  </w:footnote>
  <w:footnote w:type="continuationSeparator" w:id="0">
    <w:p w:rsidR="0090661E" w:rsidRDefault="009066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FC1" w:rsidRDefault="001C49C4">
    <w:pPr>
      <w:pStyle w:val="Header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posOffset>323850</wp:posOffset>
              </wp:positionV>
              <wp:extent cx="6480175" cy="47625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47625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2FC1" w:rsidRDefault="00052FC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70" type="#_x0000_t202" style="position:absolute;margin-left:0;margin-top:25.5pt;width:510.25pt;height:37.5pt;z-index:25165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" fillcolor="#ccdbe8" stroked="f">
              <v:textbox>
                <w:txbxContent>
                  <w:p w:rsidR="00052FC1" w:rsidRDefault="00052FC1"/>
                </w:txbxContent>
              </v:textbox>
              <w10:wrap anchorx="margin" anchory="page"/>
            </v:shape>
          </w:pict>
        </mc:Fallback>
      </mc:AlternateContent>
    </w:r>
  </w:p>
  <w:p w:rsidR="00052FC1" w:rsidRDefault="00052FC1">
    <w:pPr>
      <w:pStyle w:val="Header"/>
      <w:rPr>
        <w:sz w:val="20"/>
        <w:szCs w:val="20"/>
      </w:rPr>
    </w:pPr>
  </w:p>
  <w:p w:rsidR="00052FC1" w:rsidRDefault="00052FC1">
    <w:pPr>
      <w:pStyle w:val="Header"/>
      <w:rPr>
        <w:sz w:val="20"/>
        <w:szCs w:val="20"/>
      </w:rPr>
    </w:pPr>
  </w:p>
  <w:p w:rsidR="00052FC1" w:rsidRDefault="001C49C4">
    <w:pPr>
      <w:pStyle w:val="Header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margin">
                <wp:align>left</wp:align>
              </wp:positionH>
              <wp:positionV relativeFrom="page">
                <wp:posOffset>810260</wp:posOffset>
              </wp:positionV>
              <wp:extent cx="1440180" cy="9115425"/>
              <wp:effectExtent l="0" t="0" r="7620" b="9525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2FC1" w:rsidRDefault="00052FC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1" o:spid="_x0000_s1071" type="#_x0000_t202" style="position:absolute;margin-left:0;margin-top:63.8pt;width:113.4pt;height:717.7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" o:allowincell="f" fillcolor="#99b7d2" stroked="f">
              <v:textbox>
                <w:txbxContent>
                  <w:p w:rsidR="00052FC1" w:rsidRDefault="00052FC1"/>
                </w:txbxContent>
              </v:textbox>
              <w10:wrap anchorx="margin" anchory="page"/>
            </v:shape>
          </w:pict>
        </mc:Fallback>
      </mc:AlternateContent>
    </w:r>
    <w:r w:rsidR="008D2457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848" behindDoc="0" locked="1" layoutInCell="0" allowOverlap="1">
              <wp:simplePos x="0" y="0"/>
              <wp:positionH relativeFrom="margin">
                <wp:posOffset>1431290</wp:posOffset>
              </wp:positionH>
              <wp:positionV relativeFrom="page">
                <wp:posOffset>391795</wp:posOffset>
              </wp:positionV>
              <wp:extent cx="5039995" cy="360045"/>
              <wp:effectExtent l="0" t="1270" r="3175" b="635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2FC1" w:rsidRDefault="00052FC1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4" o:spid="_x0000_s1072" type="#_x0000_t202" style="position:absolute;margin-left:112.7pt;margin-top:30.85pt;width:396.85pt;height:28.3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" o:allowincell="f" filled="f" fillcolor="#e6edf4" stroked="f">
              <v:textbox inset="2.5mm,,2.5mm">
                <w:txbxContent>
                  <w:p w:rsidR="00052FC1" w:rsidRDefault="00052FC1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052FC1" w:rsidRDefault="00052FC1">
    <w:pPr>
      <w:pStyle w:val="Header"/>
      <w:rPr>
        <w:sz w:val="20"/>
        <w:szCs w:val="20"/>
      </w:rPr>
    </w:pPr>
  </w:p>
  <w:p w:rsidR="00052FC1" w:rsidRDefault="008D2457">
    <w:pPr>
      <w:pStyle w:val="Header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0" locked="1" layoutInCell="0" allowOverlap="1">
              <wp:simplePos x="0" y="0"/>
              <wp:positionH relativeFrom="margin">
                <wp:align>left</wp:align>
              </wp:positionH>
              <wp:positionV relativeFrom="page">
                <wp:posOffset>808990</wp:posOffset>
              </wp:positionV>
              <wp:extent cx="6480175" cy="28829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2FC1" w:rsidRPr="004470B0" w:rsidRDefault="00052FC1">
                          <w:pPr>
                            <w:jc w:val="right"/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</w:pPr>
                          <w:bookmarkStart w:id="11" w:name="BMK_KopVolgNaam"/>
                          <w:r w:rsidRPr="004470B0"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 xml:space="preserve">Mr. </w:t>
                          </w:r>
                          <w:bookmarkEnd w:id="11"/>
                          <w:r w:rsidR="00D87B33">
                            <w:rPr>
                              <w:bCs/>
                              <w:color w:val="000000"/>
                              <w:sz w:val="19"/>
                              <w:szCs w:val="19"/>
                            </w:rPr>
                            <w:t>Likhithesh M D</w:t>
                          </w:r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5" o:spid="_x0000_s1073" type="#_x0000_t202" style="position:absolute;margin-left:0;margin-top:63.7pt;width:510.25pt;height:22.7pt;z-index:25165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" o:allowincell="f" fillcolor="#e6edf4" stroked="f">
              <v:textbox inset="5mm,,5mm">
                <w:txbxContent>
                  <w:p w:rsidR="00052FC1" w:rsidRPr="004470B0" w:rsidRDefault="00052FC1">
                    <w:pPr>
                      <w:jc w:val="right"/>
                      <w:rPr>
                        <w:bCs/>
                        <w:color w:val="000000"/>
                        <w:sz w:val="19"/>
                        <w:szCs w:val="19"/>
                      </w:rPr>
                    </w:pPr>
                    <w:bookmarkStart w:id="12" w:name="BMK_KopVolgNaam"/>
                    <w:r w:rsidRPr="004470B0">
                      <w:rPr>
                        <w:bCs/>
                        <w:color w:val="000000"/>
                        <w:sz w:val="19"/>
                        <w:szCs w:val="19"/>
                      </w:rPr>
                      <w:t xml:space="preserve">Mr. </w:t>
                    </w:r>
                    <w:bookmarkEnd w:id="12"/>
                    <w:r w:rsidR="00D87B33">
                      <w:rPr>
                        <w:bCs/>
                        <w:color w:val="000000"/>
                        <w:sz w:val="19"/>
                        <w:szCs w:val="19"/>
                      </w:rPr>
                      <w:t>Likhithesh M D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FC1" w:rsidRDefault="008D245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776" behindDoc="0" locked="1" layoutInCell="0" allowOverlap="1">
              <wp:simplePos x="0" y="0"/>
              <wp:positionH relativeFrom="margin">
                <wp:align>right</wp:align>
              </wp:positionH>
              <wp:positionV relativeFrom="page">
                <wp:posOffset>374650</wp:posOffset>
              </wp:positionV>
              <wp:extent cx="4992370" cy="761365"/>
              <wp:effectExtent l="0" t="0" r="0" b="635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2370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2FC1" w:rsidRPr="00080049" w:rsidRDefault="00052FC1" w:rsidP="0008004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74" type="#_x0000_t202" style="position:absolute;margin-left:341.9pt;margin-top:29.5pt;width:393.1pt;height:59.9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" o:allowincell="f" fillcolor="#ccdbe8" stroked="f">
              <v:textbox>
                <w:txbxContent>
                  <w:p w:rsidR="00052FC1" w:rsidRPr="00080049" w:rsidRDefault="00052FC1" w:rsidP="00080049"/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1" layoutInCell="0" allowOverlap="1">
              <wp:simplePos x="0" y="0"/>
              <wp:positionH relativeFrom="margin">
                <wp:align>left</wp:align>
              </wp:positionH>
              <wp:positionV relativeFrom="page">
                <wp:posOffset>374650</wp:posOffset>
              </wp:positionV>
              <wp:extent cx="1440180" cy="9107805"/>
              <wp:effectExtent l="0" t="0" r="762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180" cy="910780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2FC1" w:rsidRDefault="00052FC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" o:spid="_x0000_s1075" type="#_x0000_t202" style="position:absolute;margin-left:0;margin-top:29.5pt;width:113.4pt;height:717.1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gZ9hgIAABcFAAAOAAAAZHJzL2Uyb0RvYy54bWysVFtv2yAUfp+0/4B4T32R08RWnapp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" o:allowincell="f" fillcolor="#99b7d2" stroked="f">
              <v:textbox>
                <w:txbxContent>
                  <w:p w:rsidR="00052FC1" w:rsidRDefault="00052FC1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052FC1" w:rsidRDefault="00052FC1">
    <w:pPr>
      <w:pStyle w:val="Header"/>
    </w:pPr>
  </w:p>
  <w:p w:rsidR="00052FC1" w:rsidRDefault="00052FC1">
    <w:pPr>
      <w:pStyle w:val="Header"/>
    </w:pPr>
  </w:p>
  <w:p w:rsidR="00052FC1" w:rsidRDefault="008D245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1" layoutInCell="0" allowOverlap="1">
              <wp:simplePos x="0" y="0"/>
              <wp:positionH relativeFrom="margin">
                <wp:align>right</wp:align>
              </wp:positionH>
              <wp:positionV relativeFrom="page">
                <wp:posOffset>1085215</wp:posOffset>
              </wp:positionV>
              <wp:extent cx="3599815" cy="1440180"/>
              <wp:effectExtent l="0" t="0" r="635" b="762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2FC1" w:rsidRDefault="00052FC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9" o:spid="_x0000_s1076" type="#_x0000_t202" style="position:absolute;margin-left:232.25pt;margin-top:85.45pt;width:283.45pt;height:113.4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" o:allowincell="f" fillcolor="#e6edf4" stroked="f">
              <v:textbox>
                <w:txbxContent>
                  <w:p w:rsidR="00052FC1" w:rsidRDefault="00052FC1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052FC1" w:rsidRDefault="00052FC1">
    <w:pPr>
      <w:pStyle w:val="Header"/>
    </w:pPr>
  </w:p>
  <w:p w:rsidR="00052FC1" w:rsidRDefault="00052FC1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849"/>
    </w:tblGrid>
    <w:tr w:rsidR="00052FC1" w:rsidTr="008769E8">
      <w:trPr>
        <w:trHeight w:hRule="exact" w:val="1751"/>
      </w:trPr>
      <w:tc>
        <w:tcPr>
          <w:tcW w:w="1849" w:type="dxa"/>
          <w:tcBorders>
            <w:top w:val="nil"/>
            <w:left w:val="nil"/>
            <w:bottom w:val="nil"/>
            <w:right w:val="nil"/>
          </w:tcBorders>
        </w:tcPr>
        <w:p w:rsidR="00052FC1" w:rsidRPr="00DE717A" w:rsidRDefault="008D2457" w:rsidP="00DE717A">
          <w:pPr>
            <w:pStyle w:val="Header"/>
            <w:tabs>
              <w:tab w:val="left" w:pos="2268"/>
            </w:tabs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800" behindDoc="0" locked="1" layoutInCell="1" allowOverlap="1">
                    <wp:simplePos x="0" y="0"/>
                    <wp:positionH relativeFrom="column">
                      <wp:posOffset>1317625</wp:posOffset>
                    </wp:positionH>
                    <wp:positionV relativeFrom="page">
                      <wp:posOffset>-225425</wp:posOffset>
                    </wp:positionV>
                    <wp:extent cx="3599815" cy="344805"/>
                    <wp:effectExtent l="3810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99815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52FC1" w:rsidRDefault="00052FC1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xt Box 10" o:spid="_x0000_s1077" type="#_x0000_t202" style="position:absolute;margin-left:103.75pt;margin-top:-17.75pt;width:283.45pt;height:2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" fillcolor="#002a91" stroked="f">
                    <v:textbox inset="1mm,1mm,0,0">
                      <w:txbxContent>
                        <w:p w:rsidR="00052FC1" w:rsidRDefault="00052FC1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2" w:name="BMK_Pasfoto"/>
          <w:bookmarkEnd w:id="12"/>
        </w:p>
      </w:tc>
    </w:tr>
  </w:tbl>
  <w:p w:rsidR="00052FC1" w:rsidRDefault="008D245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824" behindDoc="0" locked="1" layoutInCell="1" allowOverlap="1">
              <wp:simplePos x="0" y="0"/>
              <wp:positionH relativeFrom="column">
                <wp:posOffset>2858135</wp:posOffset>
              </wp:positionH>
              <wp:positionV relativeFrom="paragraph">
                <wp:posOffset>-946150</wp:posOffset>
              </wp:positionV>
              <wp:extent cx="3657600" cy="483235"/>
              <wp:effectExtent l="3810" t="0" r="0" b="381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83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058A" w:rsidRDefault="0034058A" w:rsidP="0034058A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 xml:space="preserve">Name: </w:t>
                          </w:r>
                          <w:r w:rsidR="00941759"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  <w:t>LIKHITHESH M D</w:t>
                          </w:r>
                        </w:p>
                        <w:p w:rsidR="0025192E" w:rsidRDefault="0025192E" w:rsidP="0025192E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Mobile No: +91-</w:t>
                          </w:r>
                          <w:r w:rsidR="0064516C">
                            <w:rPr>
                              <w:szCs w:val="24"/>
                            </w:rPr>
                            <w:t>8660824386</w:t>
                          </w:r>
                        </w:p>
                        <w:p w:rsidR="0025192E" w:rsidRPr="005C7BCC" w:rsidRDefault="0025192E" w:rsidP="0025192E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Email Id: likhithesh</w:t>
                          </w:r>
                          <w:r w:rsidR="0052562E">
                            <w:rPr>
                              <w:szCs w:val="24"/>
                            </w:rPr>
                            <w:t>1@gmail.com</w:t>
                          </w:r>
                        </w:p>
                        <w:p w:rsidR="0025192E" w:rsidRDefault="0025192E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78" type="#_x0000_t202" style="position:absolute;margin-left:225.05pt;margin-top:-74.5pt;width:4in;height:38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" filled="f" fillcolor="#002a91" stroked="f">
              <v:textbox inset="2mm,0,0,0">
                <w:txbxContent>
                  <w:p w:rsidR="0034058A" w:rsidRDefault="0034058A" w:rsidP="0034058A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 xml:space="preserve">Name: </w:t>
                    </w:r>
                    <w:r w:rsidR="00941759"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  <w:t>LIKHITHESH M D</w:t>
                    </w:r>
                  </w:p>
                  <w:p w:rsidR="0025192E" w:rsidRDefault="0025192E" w:rsidP="0025192E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Mobile No: +91-</w:t>
                    </w:r>
                    <w:r w:rsidR="0064516C">
                      <w:rPr>
                        <w:szCs w:val="24"/>
                      </w:rPr>
                      <w:t>8660824386</w:t>
                    </w:r>
                  </w:p>
                  <w:p w:rsidR="0025192E" w:rsidRPr="005C7BCC" w:rsidRDefault="0025192E" w:rsidP="0025192E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Email Id: likhithesh</w:t>
                    </w:r>
                    <w:r w:rsidR="0052562E">
                      <w:rPr>
                        <w:szCs w:val="24"/>
                      </w:rPr>
                      <w:t>1@gmail.com</w:t>
                    </w:r>
                  </w:p>
                  <w:p w:rsidR="0025192E" w:rsidRDefault="0025192E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</w:rPr>
                    </w:pP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</w:abstractNum>
  <w:abstractNum w:abstractNumId="1">
    <w:nsid w:val="00000006"/>
    <w:multiLevelType w:val="singleLevel"/>
    <w:tmpl w:val="00000006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5F001B"/>
    <w:multiLevelType w:val="hybridMultilevel"/>
    <w:tmpl w:val="3F168338"/>
    <w:lvl w:ilvl="0" w:tplc="9B8A7962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F1D99"/>
    <w:multiLevelType w:val="hybridMultilevel"/>
    <w:tmpl w:val="4C9A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4392D"/>
    <w:multiLevelType w:val="hybridMultilevel"/>
    <w:tmpl w:val="4DD4216A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7">
    <w:nsid w:val="1A612FF4"/>
    <w:multiLevelType w:val="hybridMultilevel"/>
    <w:tmpl w:val="FD80A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F689D"/>
    <w:multiLevelType w:val="hybridMultilevel"/>
    <w:tmpl w:val="4DD69E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405BDF"/>
    <w:multiLevelType w:val="hybridMultilevel"/>
    <w:tmpl w:val="22A20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2A77E7"/>
    <w:multiLevelType w:val="hybridMultilevel"/>
    <w:tmpl w:val="C15A4D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>
    <w:nsid w:val="2C480CBE"/>
    <w:multiLevelType w:val="hybridMultilevel"/>
    <w:tmpl w:val="25B03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D1D7567"/>
    <w:multiLevelType w:val="hybridMultilevel"/>
    <w:tmpl w:val="BE344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1E56457"/>
    <w:multiLevelType w:val="hybridMultilevel"/>
    <w:tmpl w:val="4E36E6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2F21A6A"/>
    <w:multiLevelType w:val="hybridMultilevel"/>
    <w:tmpl w:val="2356F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E507E"/>
    <w:multiLevelType w:val="hybridMultilevel"/>
    <w:tmpl w:val="5C1E5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0A6D04"/>
    <w:multiLevelType w:val="multilevel"/>
    <w:tmpl w:val="145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660F39"/>
    <w:multiLevelType w:val="hybridMultilevel"/>
    <w:tmpl w:val="EDCE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AC7843"/>
    <w:multiLevelType w:val="hybridMultilevel"/>
    <w:tmpl w:val="C80062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B3E80"/>
    <w:multiLevelType w:val="hybridMultilevel"/>
    <w:tmpl w:val="CA64F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8441B"/>
    <w:multiLevelType w:val="singleLevel"/>
    <w:tmpl w:val="7E3E99A6"/>
    <w:lvl w:ilvl="0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  <w:color w:val="808080"/>
      </w:rPr>
    </w:lvl>
  </w:abstractNum>
  <w:abstractNum w:abstractNumId="24">
    <w:nsid w:val="504B257F"/>
    <w:multiLevelType w:val="hybridMultilevel"/>
    <w:tmpl w:val="4D3EC58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30D5B2D"/>
    <w:multiLevelType w:val="hybridMultilevel"/>
    <w:tmpl w:val="4516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FF6632"/>
    <w:multiLevelType w:val="hybridMultilevel"/>
    <w:tmpl w:val="7A9A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AF151D"/>
    <w:multiLevelType w:val="hybridMultilevel"/>
    <w:tmpl w:val="63F8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01801"/>
    <w:multiLevelType w:val="hybridMultilevel"/>
    <w:tmpl w:val="0B90CE8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9">
    <w:nsid w:val="6B520547"/>
    <w:multiLevelType w:val="hybridMultilevel"/>
    <w:tmpl w:val="E5823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A609A6"/>
    <w:multiLevelType w:val="hybridMultilevel"/>
    <w:tmpl w:val="6B4CA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3B4AEC"/>
    <w:multiLevelType w:val="multilevel"/>
    <w:tmpl w:val="28C67B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E37C86"/>
    <w:multiLevelType w:val="hybridMultilevel"/>
    <w:tmpl w:val="0144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1D00EF"/>
    <w:multiLevelType w:val="hybridMultilevel"/>
    <w:tmpl w:val="67CE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9"/>
  </w:num>
  <w:num w:numId="5">
    <w:abstractNumId w:val="11"/>
  </w:num>
  <w:num w:numId="6">
    <w:abstractNumId w:val="23"/>
  </w:num>
  <w:num w:numId="7">
    <w:abstractNumId w:val="22"/>
  </w:num>
  <w:num w:numId="8">
    <w:abstractNumId w:val="9"/>
  </w:num>
  <w:num w:numId="9">
    <w:abstractNumId w:val="21"/>
  </w:num>
  <w:num w:numId="10">
    <w:abstractNumId w:val="29"/>
  </w:num>
  <w:num w:numId="11">
    <w:abstractNumId w:val="7"/>
  </w:num>
  <w:num w:numId="12">
    <w:abstractNumId w:val="18"/>
  </w:num>
  <w:num w:numId="13">
    <w:abstractNumId w:val="25"/>
  </w:num>
  <w:num w:numId="14">
    <w:abstractNumId w:val="5"/>
  </w:num>
  <w:num w:numId="15">
    <w:abstractNumId w:val="4"/>
  </w:num>
  <w:num w:numId="16">
    <w:abstractNumId w:val="26"/>
  </w:num>
  <w:num w:numId="17">
    <w:abstractNumId w:val="17"/>
  </w:num>
  <w:num w:numId="18">
    <w:abstractNumId w:val="12"/>
  </w:num>
  <w:num w:numId="19">
    <w:abstractNumId w:val="15"/>
  </w:num>
  <w:num w:numId="20">
    <w:abstractNumId w:val="13"/>
  </w:num>
  <w:num w:numId="21">
    <w:abstractNumId w:val="16"/>
  </w:num>
  <w:num w:numId="22">
    <w:abstractNumId w:val="6"/>
  </w:num>
  <w:num w:numId="23">
    <w:abstractNumId w:val="30"/>
  </w:num>
  <w:num w:numId="24">
    <w:abstractNumId w:val="28"/>
  </w:num>
  <w:num w:numId="25">
    <w:abstractNumId w:val="1"/>
  </w:num>
  <w:num w:numId="26">
    <w:abstractNumId w:val="10"/>
  </w:num>
  <w:num w:numId="27">
    <w:abstractNumId w:val="0"/>
  </w:num>
  <w:num w:numId="28">
    <w:abstractNumId w:val="32"/>
  </w:num>
  <w:num w:numId="29">
    <w:abstractNumId w:val="27"/>
  </w:num>
  <w:num w:numId="30">
    <w:abstractNumId w:val="20"/>
  </w:num>
  <w:num w:numId="31">
    <w:abstractNumId w:val="33"/>
  </w:num>
  <w:num w:numId="32">
    <w:abstractNumId w:val="8"/>
  </w:num>
  <w:num w:numId="33">
    <w:abstractNumId w:val="24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75D"/>
    <w:rsid w:val="00000752"/>
    <w:rsid w:val="00000814"/>
    <w:rsid w:val="00001878"/>
    <w:rsid w:val="000038BE"/>
    <w:rsid w:val="00005AB2"/>
    <w:rsid w:val="00006C2F"/>
    <w:rsid w:val="00012445"/>
    <w:rsid w:val="00012459"/>
    <w:rsid w:val="000139BC"/>
    <w:rsid w:val="0001585A"/>
    <w:rsid w:val="000168BE"/>
    <w:rsid w:val="00020A31"/>
    <w:rsid w:val="00024751"/>
    <w:rsid w:val="00026AE9"/>
    <w:rsid w:val="00026FF6"/>
    <w:rsid w:val="00032800"/>
    <w:rsid w:val="0003317B"/>
    <w:rsid w:val="00034222"/>
    <w:rsid w:val="00046333"/>
    <w:rsid w:val="00047F21"/>
    <w:rsid w:val="00052FC1"/>
    <w:rsid w:val="00053BE6"/>
    <w:rsid w:val="000547F7"/>
    <w:rsid w:val="00066FD1"/>
    <w:rsid w:val="000718EC"/>
    <w:rsid w:val="00074A11"/>
    <w:rsid w:val="00080049"/>
    <w:rsid w:val="00080079"/>
    <w:rsid w:val="000804FA"/>
    <w:rsid w:val="00082D92"/>
    <w:rsid w:val="00090BE4"/>
    <w:rsid w:val="0009670A"/>
    <w:rsid w:val="000A29B9"/>
    <w:rsid w:val="000A4745"/>
    <w:rsid w:val="000A5849"/>
    <w:rsid w:val="000A59F4"/>
    <w:rsid w:val="000A5C30"/>
    <w:rsid w:val="000B1B6E"/>
    <w:rsid w:val="000B2353"/>
    <w:rsid w:val="000B39BB"/>
    <w:rsid w:val="000C6173"/>
    <w:rsid w:val="000D0E2B"/>
    <w:rsid w:val="000D1B9E"/>
    <w:rsid w:val="000D3822"/>
    <w:rsid w:val="000D46CB"/>
    <w:rsid w:val="000D7BDD"/>
    <w:rsid w:val="000E0C86"/>
    <w:rsid w:val="000E311B"/>
    <w:rsid w:val="000E508C"/>
    <w:rsid w:val="000E6DD9"/>
    <w:rsid w:val="000E7E34"/>
    <w:rsid w:val="00100697"/>
    <w:rsid w:val="001033A2"/>
    <w:rsid w:val="00103F81"/>
    <w:rsid w:val="001142F7"/>
    <w:rsid w:val="0011456E"/>
    <w:rsid w:val="001149EB"/>
    <w:rsid w:val="00115C63"/>
    <w:rsid w:val="0012378C"/>
    <w:rsid w:val="001238A9"/>
    <w:rsid w:val="00126185"/>
    <w:rsid w:val="00126326"/>
    <w:rsid w:val="00133D2B"/>
    <w:rsid w:val="00142514"/>
    <w:rsid w:val="00150E0E"/>
    <w:rsid w:val="00156E29"/>
    <w:rsid w:val="00161ECE"/>
    <w:rsid w:val="001620D7"/>
    <w:rsid w:val="00163F76"/>
    <w:rsid w:val="001654BF"/>
    <w:rsid w:val="00171088"/>
    <w:rsid w:val="0017165F"/>
    <w:rsid w:val="00174D40"/>
    <w:rsid w:val="00175896"/>
    <w:rsid w:val="00184F51"/>
    <w:rsid w:val="001852E5"/>
    <w:rsid w:val="001858CA"/>
    <w:rsid w:val="00186888"/>
    <w:rsid w:val="001967EA"/>
    <w:rsid w:val="0019791F"/>
    <w:rsid w:val="001A19DC"/>
    <w:rsid w:val="001A4A41"/>
    <w:rsid w:val="001B29EC"/>
    <w:rsid w:val="001B2F6F"/>
    <w:rsid w:val="001B34D7"/>
    <w:rsid w:val="001B3833"/>
    <w:rsid w:val="001B5AE6"/>
    <w:rsid w:val="001B67F8"/>
    <w:rsid w:val="001C350B"/>
    <w:rsid w:val="001C3730"/>
    <w:rsid w:val="001C3F20"/>
    <w:rsid w:val="001C49C4"/>
    <w:rsid w:val="001C514E"/>
    <w:rsid w:val="001D3731"/>
    <w:rsid w:val="001D404D"/>
    <w:rsid w:val="001E0B28"/>
    <w:rsid w:val="001E4488"/>
    <w:rsid w:val="001E4BB9"/>
    <w:rsid w:val="001E4C57"/>
    <w:rsid w:val="001E4F73"/>
    <w:rsid w:val="001E6579"/>
    <w:rsid w:val="001F00B9"/>
    <w:rsid w:val="001F0755"/>
    <w:rsid w:val="001F1EF9"/>
    <w:rsid w:val="001F2CBC"/>
    <w:rsid w:val="001F3051"/>
    <w:rsid w:val="001F3C52"/>
    <w:rsid w:val="002020B2"/>
    <w:rsid w:val="0020484A"/>
    <w:rsid w:val="00205A1C"/>
    <w:rsid w:val="00207EA7"/>
    <w:rsid w:val="00210CC3"/>
    <w:rsid w:val="002113B7"/>
    <w:rsid w:val="00214D17"/>
    <w:rsid w:val="00216702"/>
    <w:rsid w:val="00222172"/>
    <w:rsid w:val="002248EC"/>
    <w:rsid w:val="0023116D"/>
    <w:rsid w:val="00233AF8"/>
    <w:rsid w:val="00234C44"/>
    <w:rsid w:val="002350F3"/>
    <w:rsid w:val="002378D7"/>
    <w:rsid w:val="00240E42"/>
    <w:rsid w:val="002417CA"/>
    <w:rsid w:val="002462B8"/>
    <w:rsid w:val="0025192E"/>
    <w:rsid w:val="00263D8B"/>
    <w:rsid w:val="00267AC8"/>
    <w:rsid w:val="0027369A"/>
    <w:rsid w:val="0027629C"/>
    <w:rsid w:val="00276665"/>
    <w:rsid w:val="00282304"/>
    <w:rsid w:val="00282B9A"/>
    <w:rsid w:val="0029061C"/>
    <w:rsid w:val="0029410D"/>
    <w:rsid w:val="0029505D"/>
    <w:rsid w:val="00296CD2"/>
    <w:rsid w:val="002A1616"/>
    <w:rsid w:val="002A2741"/>
    <w:rsid w:val="002A5AD0"/>
    <w:rsid w:val="002A63E4"/>
    <w:rsid w:val="002B4A96"/>
    <w:rsid w:val="002B545E"/>
    <w:rsid w:val="002C1623"/>
    <w:rsid w:val="002C1B53"/>
    <w:rsid w:val="002C557B"/>
    <w:rsid w:val="002C6AC6"/>
    <w:rsid w:val="002D1167"/>
    <w:rsid w:val="002D11CD"/>
    <w:rsid w:val="002D7DBA"/>
    <w:rsid w:val="002E201D"/>
    <w:rsid w:val="002E2C1B"/>
    <w:rsid w:val="002E3366"/>
    <w:rsid w:val="002E57D0"/>
    <w:rsid w:val="002E5DA9"/>
    <w:rsid w:val="002F4629"/>
    <w:rsid w:val="0030230C"/>
    <w:rsid w:val="00303C39"/>
    <w:rsid w:val="0030450C"/>
    <w:rsid w:val="003058BF"/>
    <w:rsid w:val="00306D50"/>
    <w:rsid w:val="00307CAB"/>
    <w:rsid w:val="00312D65"/>
    <w:rsid w:val="00312EE7"/>
    <w:rsid w:val="003225A9"/>
    <w:rsid w:val="00323D66"/>
    <w:rsid w:val="00326ADC"/>
    <w:rsid w:val="00326F1A"/>
    <w:rsid w:val="00333647"/>
    <w:rsid w:val="0034058A"/>
    <w:rsid w:val="003418BA"/>
    <w:rsid w:val="0035169D"/>
    <w:rsid w:val="003617FF"/>
    <w:rsid w:val="00362F29"/>
    <w:rsid w:val="003704D6"/>
    <w:rsid w:val="003733F6"/>
    <w:rsid w:val="003750FA"/>
    <w:rsid w:val="00383753"/>
    <w:rsid w:val="003869D7"/>
    <w:rsid w:val="003A0764"/>
    <w:rsid w:val="003A146E"/>
    <w:rsid w:val="003A4FBC"/>
    <w:rsid w:val="003B0F25"/>
    <w:rsid w:val="003B22F7"/>
    <w:rsid w:val="003C0DC9"/>
    <w:rsid w:val="003C1334"/>
    <w:rsid w:val="003C218B"/>
    <w:rsid w:val="003C30C2"/>
    <w:rsid w:val="003C5647"/>
    <w:rsid w:val="003C6A6D"/>
    <w:rsid w:val="003C6AEF"/>
    <w:rsid w:val="003C728E"/>
    <w:rsid w:val="003D7A9B"/>
    <w:rsid w:val="003E2657"/>
    <w:rsid w:val="003E6698"/>
    <w:rsid w:val="003F195C"/>
    <w:rsid w:val="003F210C"/>
    <w:rsid w:val="003F2F56"/>
    <w:rsid w:val="003F62C8"/>
    <w:rsid w:val="003F724C"/>
    <w:rsid w:val="00407353"/>
    <w:rsid w:val="00407EBF"/>
    <w:rsid w:val="004111FA"/>
    <w:rsid w:val="00411BB3"/>
    <w:rsid w:val="00414593"/>
    <w:rsid w:val="00414962"/>
    <w:rsid w:val="0041650F"/>
    <w:rsid w:val="00416757"/>
    <w:rsid w:val="00417804"/>
    <w:rsid w:val="00421C7F"/>
    <w:rsid w:val="00421DF2"/>
    <w:rsid w:val="0042348E"/>
    <w:rsid w:val="00425B5F"/>
    <w:rsid w:val="00431D6A"/>
    <w:rsid w:val="00432417"/>
    <w:rsid w:val="0043324A"/>
    <w:rsid w:val="0043344A"/>
    <w:rsid w:val="0043639E"/>
    <w:rsid w:val="00445AAD"/>
    <w:rsid w:val="004470B0"/>
    <w:rsid w:val="00447E88"/>
    <w:rsid w:val="004570AD"/>
    <w:rsid w:val="00461067"/>
    <w:rsid w:val="00461C0B"/>
    <w:rsid w:val="00462D9E"/>
    <w:rsid w:val="004635CD"/>
    <w:rsid w:val="00471E4E"/>
    <w:rsid w:val="00480362"/>
    <w:rsid w:val="004866D3"/>
    <w:rsid w:val="00495A73"/>
    <w:rsid w:val="004970E4"/>
    <w:rsid w:val="004A5427"/>
    <w:rsid w:val="004B1B77"/>
    <w:rsid w:val="004B26E1"/>
    <w:rsid w:val="004C327B"/>
    <w:rsid w:val="004C7451"/>
    <w:rsid w:val="004D1CA9"/>
    <w:rsid w:val="004D2D62"/>
    <w:rsid w:val="004D2E05"/>
    <w:rsid w:val="004D4C94"/>
    <w:rsid w:val="004D53A9"/>
    <w:rsid w:val="004D53D5"/>
    <w:rsid w:val="004E23E7"/>
    <w:rsid w:val="004E5A14"/>
    <w:rsid w:val="004E6A29"/>
    <w:rsid w:val="004F62E3"/>
    <w:rsid w:val="00503453"/>
    <w:rsid w:val="00512962"/>
    <w:rsid w:val="00513344"/>
    <w:rsid w:val="00513C4A"/>
    <w:rsid w:val="00514BC5"/>
    <w:rsid w:val="00515706"/>
    <w:rsid w:val="00522662"/>
    <w:rsid w:val="0052562E"/>
    <w:rsid w:val="00536F14"/>
    <w:rsid w:val="005529B4"/>
    <w:rsid w:val="00557802"/>
    <w:rsid w:val="0056201B"/>
    <w:rsid w:val="0056282A"/>
    <w:rsid w:val="00572E97"/>
    <w:rsid w:val="0057465F"/>
    <w:rsid w:val="0057557F"/>
    <w:rsid w:val="0057776B"/>
    <w:rsid w:val="00580003"/>
    <w:rsid w:val="00582D08"/>
    <w:rsid w:val="005850DB"/>
    <w:rsid w:val="0059181A"/>
    <w:rsid w:val="00591F5C"/>
    <w:rsid w:val="005A535C"/>
    <w:rsid w:val="005B0A5F"/>
    <w:rsid w:val="005B3B0B"/>
    <w:rsid w:val="005B3B30"/>
    <w:rsid w:val="005B58F3"/>
    <w:rsid w:val="005C08B4"/>
    <w:rsid w:val="005C1167"/>
    <w:rsid w:val="005D57F2"/>
    <w:rsid w:val="005E1165"/>
    <w:rsid w:val="005E24D6"/>
    <w:rsid w:val="005E3648"/>
    <w:rsid w:val="005E7976"/>
    <w:rsid w:val="005F17A8"/>
    <w:rsid w:val="005F7C07"/>
    <w:rsid w:val="00603CC8"/>
    <w:rsid w:val="0060411E"/>
    <w:rsid w:val="00612D4E"/>
    <w:rsid w:val="006166C4"/>
    <w:rsid w:val="006251DE"/>
    <w:rsid w:val="006256E6"/>
    <w:rsid w:val="00626703"/>
    <w:rsid w:val="006268BD"/>
    <w:rsid w:val="00627B5A"/>
    <w:rsid w:val="0064036C"/>
    <w:rsid w:val="00641129"/>
    <w:rsid w:val="0064516C"/>
    <w:rsid w:val="006458BB"/>
    <w:rsid w:val="00645B88"/>
    <w:rsid w:val="0064602A"/>
    <w:rsid w:val="006512EB"/>
    <w:rsid w:val="00656C04"/>
    <w:rsid w:val="00664476"/>
    <w:rsid w:val="00664D66"/>
    <w:rsid w:val="006756CE"/>
    <w:rsid w:val="00675941"/>
    <w:rsid w:val="00675D9E"/>
    <w:rsid w:val="00685EF0"/>
    <w:rsid w:val="00693F45"/>
    <w:rsid w:val="00695EE8"/>
    <w:rsid w:val="00695FFE"/>
    <w:rsid w:val="006A1B0A"/>
    <w:rsid w:val="006B1473"/>
    <w:rsid w:val="006B4FE7"/>
    <w:rsid w:val="006C23A1"/>
    <w:rsid w:val="006C3607"/>
    <w:rsid w:val="006C3C08"/>
    <w:rsid w:val="006D39E5"/>
    <w:rsid w:val="006D49D6"/>
    <w:rsid w:val="006D4F46"/>
    <w:rsid w:val="006E0BC4"/>
    <w:rsid w:val="006E2760"/>
    <w:rsid w:val="006E517C"/>
    <w:rsid w:val="006E7325"/>
    <w:rsid w:val="006F66E4"/>
    <w:rsid w:val="00701D8C"/>
    <w:rsid w:val="00704DA3"/>
    <w:rsid w:val="00704E8A"/>
    <w:rsid w:val="00713778"/>
    <w:rsid w:val="00714534"/>
    <w:rsid w:val="00715BD3"/>
    <w:rsid w:val="007160F2"/>
    <w:rsid w:val="007324EC"/>
    <w:rsid w:val="007336EC"/>
    <w:rsid w:val="007359DF"/>
    <w:rsid w:val="007402BA"/>
    <w:rsid w:val="00740722"/>
    <w:rsid w:val="00746D95"/>
    <w:rsid w:val="007479FF"/>
    <w:rsid w:val="0075355A"/>
    <w:rsid w:val="00761C17"/>
    <w:rsid w:val="007621B8"/>
    <w:rsid w:val="00771F92"/>
    <w:rsid w:val="00772FB1"/>
    <w:rsid w:val="0078510B"/>
    <w:rsid w:val="0079098E"/>
    <w:rsid w:val="00793D16"/>
    <w:rsid w:val="007A33FA"/>
    <w:rsid w:val="007A71F3"/>
    <w:rsid w:val="007B6B46"/>
    <w:rsid w:val="007C6E62"/>
    <w:rsid w:val="007C7213"/>
    <w:rsid w:val="007D087A"/>
    <w:rsid w:val="007E3C1D"/>
    <w:rsid w:val="007E54F9"/>
    <w:rsid w:val="007E764E"/>
    <w:rsid w:val="008007F8"/>
    <w:rsid w:val="0080110E"/>
    <w:rsid w:val="00801B1E"/>
    <w:rsid w:val="00805B24"/>
    <w:rsid w:val="008074FD"/>
    <w:rsid w:val="0082738B"/>
    <w:rsid w:val="00827BF4"/>
    <w:rsid w:val="00831815"/>
    <w:rsid w:val="0083302C"/>
    <w:rsid w:val="0083331D"/>
    <w:rsid w:val="00837351"/>
    <w:rsid w:val="00843924"/>
    <w:rsid w:val="0084400B"/>
    <w:rsid w:val="00844845"/>
    <w:rsid w:val="00847B2B"/>
    <w:rsid w:val="00855ED5"/>
    <w:rsid w:val="008625DC"/>
    <w:rsid w:val="00863818"/>
    <w:rsid w:val="008646F0"/>
    <w:rsid w:val="00870C1A"/>
    <w:rsid w:val="0087177E"/>
    <w:rsid w:val="008769E8"/>
    <w:rsid w:val="008802CE"/>
    <w:rsid w:val="008814A8"/>
    <w:rsid w:val="00892EC8"/>
    <w:rsid w:val="00893B79"/>
    <w:rsid w:val="00894041"/>
    <w:rsid w:val="008A1B0F"/>
    <w:rsid w:val="008A53AD"/>
    <w:rsid w:val="008A606F"/>
    <w:rsid w:val="008A6642"/>
    <w:rsid w:val="008A72BB"/>
    <w:rsid w:val="008B01B7"/>
    <w:rsid w:val="008B4D9B"/>
    <w:rsid w:val="008B73A7"/>
    <w:rsid w:val="008C0965"/>
    <w:rsid w:val="008C50A3"/>
    <w:rsid w:val="008D0281"/>
    <w:rsid w:val="008D2457"/>
    <w:rsid w:val="008D3F5E"/>
    <w:rsid w:val="008D6E41"/>
    <w:rsid w:val="008E04DF"/>
    <w:rsid w:val="008E3A91"/>
    <w:rsid w:val="008E4809"/>
    <w:rsid w:val="008E5603"/>
    <w:rsid w:val="008E66B1"/>
    <w:rsid w:val="008F10D8"/>
    <w:rsid w:val="008F3FA1"/>
    <w:rsid w:val="00903D25"/>
    <w:rsid w:val="009053EB"/>
    <w:rsid w:val="0090661E"/>
    <w:rsid w:val="00907119"/>
    <w:rsid w:val="00910714"/>
    <w:rsid w:val="00910C79"/>
    <w:rsid w:val="00911D2D"/>
    <w:rsid w:val="00911F15"/>
    <w:rsid w:val="0091762B"/>
    <w:rsid w:val="0092445B"/>
    <w:rsid w:val="00924528"/>
    <w:rsid w:val="00926A4D"/>
    <w:rsid w:val="00930746"/>
    <w:rsid w:val="009312B6"/>
    <w:rsid w:val="009314C0"/>
    <w:rsid w:val="009371B0"/>
    <w:rsid w:val="00941759"/>
    <w:rsid w:val="00944B69"/>
    <w:rsid w:val="00951081"/>
    <w:rsid w:val="00952590"/>
    <w:rsid w:val="00954ED7"/>
    <w:rsid w:val="00960CAA"/>
    <w:rsid w:val="009615A5"/>
    <w:rsid w:val="0096542A"/>
    <w:rsid w:val="00967D63"/>
    <w:rsid w:val="009803E8"/>
    <w:rsid w:val="00981290"/>
    <w:rsid w:val="00981B6B"/>
    <w:rsid w:val="00982221"/>
    <w:rsid w:val="00983213"/>
    <w:rsid w:val="009852DB"/>
    <w:rsid w:val="00985516"/>
    <w:rsid w:val="00985B4B"/>
    <w:rsid w:val="009865E6"/>
    <w:rsid w:val="00994280"/>
    <w:rsid w:val="009A178F"/>
    <w:rsid w:val="009A1A81"/>
    <w:rsid w:val="009A1FB8"/>
    <w:rsid w:val="009A3DB5"/>
    <w:rsid w:val="009A419B"/>
    <w:rsid w:val="009A592C"/>
    <w:rsid w:val="009B1B87"/>
    <w:rsid w:val="009B32F8"/>
    <w:rsid w:val="009C6DF8"/>
    <w:rsid w:val="009D45DE"/>
    <w:rsid w:val="009D4853"/>
    <w:rsid w:val="009D6CCA"/>
    <w:rsid w:val="009E12BD"/>
    <w:rsid w:val="009E4AB5"/>
    <w:rsid w:val="009E675E"/>
    <w:rsid w:val="009E7562"/>
    <w:rsid w:val="009F110E"/>
    <w:rsid w:val="009F27A3"/>
    <w:rsid w:val="009F60DE"/>
    <w:rsid w:val="009F7012"/>
    <w:rsid w:val="009F7406"/>
    <w:rsid w:val="00A0015B"/>
    <w:rsid w:val="00A075D1"/>
    <w:rsid w:val="00A12226"/>
    <w:rsid w:val="00A126FD"/>
    <w:rsid w:val="00A14E89"/>
    <w:rsid w:val="00A14FB3"/>
    <w:rsid w:val="00A16E93"/>
    <w:rsid w:val="00A17BA8"/>
    <w:rsid w:val="00A20090"/>
    <w:rsid w:val="00A21540"/>
    <w:rsid w:val="00A3051C"/>
    <w:rsid w:val="00A3315E"/>
    <w:rsid w:val="00A35824"/>
    <w:rsid w:val="00A46512"/>
    <w:rsid w:val="00A510DB"/>
    <w:rsid w:val="00A5572F"/>
    <w:rsid w:val="00A647C9"/>
    <w:rsid w:val="00A64E7A"/>
    <w:rsid w:val="00A67350"/>
    <w:rsid w:val="00A70EF5"/>
    <w:rsid w:val="00A74E17"/>
    <w:rsid w:val="00A74E21"/>
    <w:rsid w:val="00A77E2C"/>
    <w:rsid w:val="00A847E0"/>
    <w:rsid w:val="00A86FCA"/>
    <w:rsid w:val="00A8734E"/>
    <w:rsid w:val="00A87843"/>
    <w:rsid w:val="00A90B18"/>
    <w:rsid w:val="00A90EF5"/>
    <w:rsid w:val="00A91D4C"/>
    <w:rsid w:val="00A9576A"/>
    <w:rsid w:val="00A97F95"/>
    <w:rsid w:val="00AA1196"/>
    <w:rsid w:val="00AA16A2"/>
    <w:rsid w:val="00AA599B"/>
    <w:rsid w:val="00AA6337"/>
    <w:rsid w:val="00AA79FC"/>
    <w:rsid w:val="00AB540C"/>
    <w:rsid w:val="00AB63F4"/>
    <w:rsid w:val="00AB6B70"/>
    <w:rsid w:val="00AC381C"/>
    <w:rsid w:val="00AC4B73"/>
    <w:rsid w:val="00AD0E76"/>
    <w:rsid w:val="00AD2543"/>
    <w:rsid w:val="00AD4039"/>
    <w:rsid w:val="00AD5F8E"/>
    <w:rsid w:val="00AD77BA"/>
    <w:rsid w:val="00AE30DE"/>
    <w:rsid w:val="00AE3BC3"/>
    <w:rsid w:val="00AE4E24"/>
    <w:rsid w:val="00AE62C2"/>
    <w:rsid w:val="00AE73B6"/>
    <w:rsid w:val="00B00FD1"/>
    <w:rsid w:val="00B011FD"/>
    <w:rsid w:val="00B0226B"/>
    <w:rsid w:val="00B04B5F"/>
    <w:rsid w:val="00B0629D"/>
    <w:rsid w:val="00B06B64"/>
    <w:rsid w:val="00B07D1A"/>
    <w:rsid w:val="00B13093"/>
    <w:rsid w:val="00B1372D"/>
    <w:rsid w:val="00B14FE6"/>
    <w:rsid w:val="00B15A83"/>
    <w:rsid w:val="00B175E5"/>
    <w:rsid w:val="00B246AE"/>
    <w:rsid w:val="00B27380"/>
    <w:rsid w:val="00B2743E"/>
    <w:rsid w:val="00B4186A"/>
    <w:rsid w:val="00B438CC"/>
    <w:rsid w:val="00B61045"/>
    <w:rsid w:val="00B663F8"/>
    <w:rsid w:val="00B66721"/>
    <w:rsid w:val="00B677EF"/>
    <w:rsid w:val="00B67B79"/>
    <w:rsid w:val="00B7289D"/>
    <w:rsid w:val="00B76F51"/>
    <w:rsid w:val="00B81A30"/>
    <w:rsid w:val="00B8224F"/>
    <w:rsid w:val="00B84E47"/>
    <w:rsid w:val="00B90CE3"/>
    <w:rsid w:val="00B91206"/>
    <w:rsid w:val="00BA1108"/>
    <w:rsid w:val="00BA456B"/>
    <w:rsid w:val="00BB00CE"/>
    <w:rsid w:val="00BB3EBF"/>
    <w:rsid w:val="00BB7A2F"/>
    <w:rsid w:val="00BC272E"/>
    <w:rsid w:val="00BC2E78"/>
    <w:rsid w:val="00BD0343"/>
    <w:rsid w:val="00BD4901"/>
    <w:rsid w:val="00BD5C21"/>
    <w:rsid w:val="00BD6CE0"/>
    <w:rsid w:val="00BE15DF"/>
    <w:rsid w:val="00BE1E40"/>
    <w:rsid w:val="00BE2A8B"/>
    <w:rsid w:val="00BE55BD"/>
    <w:rsid w:val="00BF1EB4"/>
    <w:rsid w:val="00C01949"/>
    <w:rsid w:val="00C02C60"/>
    <w:rsid w:val="00C0304C"/>
    <w:rsid w:val="00C1400A"/>
    <w:rsid w:val="00C145EE"/>
    <w:rsid w:val="00C159C1"/>
    <w:rsid w:val="00C16B66"/>
    <w:rsid w:val="00C260E3"/>
    <w:rsid w:val="00C267F0"/>
    <w:rsid w:val="00C2756E"/>
    <w:rsid w:val="00C3234E"/>
    <w:rsid w:val="00C33AE1"/>
    <w:rsid w:val="00C40628"/>
    <w:rsid w:val="00C50B09"/>
    <w:rsid w:val="00C567DC"/>
    <w:rsid w:val="00C6267C"/>
    <w:rsid w:val="00C63119"/>
    <w:rsid w:val="00C65CE6"/>
    <w:rsid w:val="00C71073"/>
    <w:rsid w:val="00C718E9"/>
    <w:rsid w:val="00C775F0"/>
    <w:rsid w:val="00C81454"/>
    <w:rsid w:val="00C83B4C"/>
    <w:rsid w:val="00C8483B"/>
    <w:rsid w:val="00C93DA1"/>
    <w:rsid w:val="00C94BC2"/>
    <w:rsid w:val="00CA13BD"/>
    <w:rsid w:val="00CA328B"/>
    <w:rsid w:val="00CA432E"/>
    <w:rsid w:val="00CA51FA"/>
    <w:rsid w:val="00CB2A5F"/>
    <w:rsid w:val="00CB7C91"/>
    <w:rsid w:val="00CC2505"/>
    <w:rsid w:val="00CC3B84"/>
    <w:rsid w:val="00CC4025"/>
    <w:rsid w:val="00CC62A7"/>
    <w:rsid w:val="00CC7694"/>
    <w:rsid w:val="00CD3F46"/>
    <w:rsid w:val="00CE1843"/>
    <w:rsid w:val="00CE18B9"/>
    <w:rsid w:val="00CE5AB8"/>
    <w:rsid w:val="00CE5FEF"/>
    <w:rsid w:val="00CE7008"/>
    <w:rsid w:val="00CF4FCA"/>
    <w:rsid w:val="00CF6DCB"/>
    <w:rsid w:val="00D03C9C"/>
    <w:rsid w:val="00D055AB"/>
    <w:rsid w:val="00D12EE1"/>
    <w:rsid w:val="00D132BD"/>
    <w:rsid w:val="00D14088"/>
    <w:rsid w:val="00D156F0"/>
    <w:rsid w:val="00D20D0F"/>
    <w:rsid w:val="00D22EBB"/>
    <w:rsid w:val="00D26478"/>
    <w:rsid w:val="00D35010"/>
    <w:rsid w:val="00D35600"/>
    <w:rsid w:val="00D42F8E"/>
    <w:rsid w:val="00D4561E"/>
    <w:rsid w:val="00D47D23"/>
    <w:rsid w:val="00D53B06"/>
    <w:rsid w:val="00D54421"/>
    <w:rsid w:val="00D54458"/>
    <w:rsid w:val="00D56EBB"/>
    <w:rsid w:val="00D63AF0"/>
    <w:rsid w:val="00D644D9"/>
    <w:rsid w:val="00D8645B"/>
    <w:rsid w:val="00D87B33"/>
    <w:rsid w:val="00D927F5"/>
    <w:rsid w:val="00D931CF"/>
    <w:rsid w:val="00DA48D9"/>
    <w:rsid w:val="00DB1BF9"/>
    <w:rsid w:val="00DB3D0E"/>
    <w:rsid w:val="00DB5734"/>
    <w:rsid w:val="00DC1B01"/>
    <w:rsid w:val="00DC1E38"/>
    <w:rsid w:val="00DC2C7B"/>
    <w:rsid w:val="00DC710E"/>
    <w:rsid w:val="00DC7F82"/>
    <w:rsid w:val="00DD23CC"/>
    <w:rsid w:val="00DD34D5"/>
    <w:rsid w:val="00DD5D1A"/>
    <w:rsid w:val="00DE0F48"/>
    <w:rsid w:val="00DE1C21"/>
    <w:rsid w:val="00DE4B9A"/>
    <w:rsid w:val="00DE717A"/>
    <w:rsid w:val="00DF47CF"/>
    <w:rsid w:val="00DF57C2"/>
    <w:rsid w:val="00DF5FA3"/>
    <w:rsid w:val="00DF6C5B"/>
    <w:rsid w:val="00E01D94"/>
    <w:rsid w:val="00E059F9"/>
    <w:rsid w:val="00E12794"/>
    <w:rsid w:val="00E12DCE"/>
    <w:rsid w:val="00E12ED4"/>
    <w:rsid w:val="00E15F15"/>
    <w:rsid w:val="00E17A30"/>
    <w:rsid w:val="00E229C8"/>
    <w:rsid w:val="00E30126"/>
    <w:rsid w:val="00E33EA0"/>
    <w:rsid w:val="00E435EB"/>
    <w:rsid w:val="00E45255"/>
    <w:rsid w:val="00E55079"/>
    <w:rsid w:val="00E57975"/>
    <w:rsid w:val="00E60A62"/>
    <w:rsid w:val="00E664F4"/>
    <w:rsid w:val="00E66827"/>
    <w:rsid w:val="00E72F94"/>
    <w:rsid w:val="00E73940"/>
    <w:rsid w:val="00E7441A"/>
    <w:rsid w:val="00E76336"/>
    <w:rsid w:val="00E7719D"/>
    <w:rsid w:val="00E804DB"/>
    <w:rsid w:val="00E81B04"/>
    <w:rsid w:val="00E8359B"/>
    <w:rsid w:val="00E83CB2"/>
    <w:rsid w:val="00E8712D"/>
    <w:rsid w:val="00E9790A"/>
    <w:rsid w:val="00E9795A"/>
    <w:rsid w:val="00EA092D"/>
    <w:rsid w:val="00EA6289"/>
    <w:rsid w:val="00EA7C0E"/>
    <w:rsid w:val="00EB05B8"/>
    <w:rsid w:val="00EB27EE"/>
    <w:rsid w:val="00EB3F1B"/>
    <w:rsid w:val="00EB5D57"/>
    <w:rsid w:val="00EB6A73"/>
    <w:rsid w:val="00EB6BFC"/>
    <w:rsid w:val="00EB7ECE"/>
    <w:rsid w:val="00EC1C5B"/>
    <w:rsid w:val="00EC57DF"/>
    <w:rsid w:val="00EC6074"/>
    <w:rsid w:val="00ED71FD"/>
    <w:rsid w:val="00EF5E79"/>
    <w:rsid w:val="00F01F45"/>
    <w:rsid w:val="00F136E3"/>
    <w:rsid w:val="00F14F2C"/>
    <w:rsid w:val="00F15322"/>
    <w:rsid w:val="00F2058C"/>
    <w:rsid w:val="00F23974"/>
    <w:rsid w:val="00F23E22"/>
    <w:rsid w:val="00F26D7B"/>
    <w:rsid w:val="00F3040C"/>
    <w:rsid w:val="00F31522"/>
    <w:rsid w:val="00F319C6"/>
    <w:rsid w:val="00F37579"/>
    <w:rsid w:val="00F53243"/>
    <w:rsid w:val="00F543C8"/>
    <w:rsid w:val="00F56C8C"/>
    <w:rsid w:val="00F60277"/>
    <w:rsid w:val="00F62472"/>
    <w:rsid w:val="00F6575D"/>
    <w:rsid w:val="00F673D2"/>
    <w:rsid w:val="00F67BF8"/>
    <w:rsid w:val="00F67F10"/>
    <w:rsid w:val="00F725F6"/>
    <w:rsid w:val="00F74464"/>
    <w:rsid w:val="00F744CD"/>
    <w:rsid w:val="00F747C7"/>
    <w:rsid w:val="00F75DDA"/>
    <w:rsid w:val="00F82EE4"/>
    <w:rsid w:val="00F869E0"/>
    <w:rsid w:val="00F936B1"/>
    <w:rsid w:val="00F953C1"/>
    <w:rsid w:val="00F973D7"/>
    <w:rsid w:val="00F97D5A"/>
    <w:rsid w:val="00FA161D"/>
    <w:rsid w:val="00FA5DDD"/>
    <w:rsid w:val="00FA6D58"/>
    <w:rsid w:val="00FB4B62"/>
    <w:rsid w:val="00FB536B"/>
    <w:rsid w:val="00FC041B"/>
    <w:rsid w:val="00FC3A0F"/>
    <w:rsid w:val="00FC5FC4"/>
    <w:rsid w:val="00FD0946"/>
    <w:rsid w:val="00FD7339"/>
    <w:rsid w:val="00FD7EC0"/>
    <w:rsid w:val="00FD7F10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Bullet" w:uiPriority="36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8CA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1858CA"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4E23E7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B7289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8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58CA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rsid w:val="001858CA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  <w:rsid w:val="001858CA"/>
  </w:style>
  <w:style w:type="paragraph" w:customStyle="1" w:styleId="OpmaakprofielLinks413cm">
    <w:name w:val="Opmaakprofiel Links:  413 cm"/>
    <w:basedOn w:val="Normal"/>
    <w:rsid w:val="001858CA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basedOn w:val="DefaultParagraphFont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311B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0E311B"/>
    <w:rPr>
      <w:rFonts w:ascii="Arial" w:eastAsia="MS Mincho" w:hAnsi="Arial" w:cs="Arial"/>
      <w:b/>
      <w:bCs/>
      <w:sz w:val="18"/>
      <w:szCs w:val="18"/>
    </w:rPr>
  </w:style>
  <w:style w:type="character" w:styleId="FollowedHyperlink">
    <w:name w:val="FollowedHyperlink"/>
    <w:basedOn w:val="DefaultParagraphFont"/>
    <w:rsid w:val="00AE73B6"/>
    <w:rPr>
      <w:color w:val="800080"/>
      <w:u w:val="single"/>
    </w:rPr>
  </w:style>
  <w:style w:type="character" w:customStyle="1" w:styleId="jenkinsver">
    <w:name w:val="jenkins_ver"/>
    <w:basedOn w:val="DefaultParagraphFont"/>
    <w:rsid w:val="005E3648"/>
  </w:style>
  <w:style w:type="paragraph" w:styleId="ListParagraph">
    <w:name w:val="List Paragraph"/>
    <w:basedOn w:val="Normal"/>
    <w:uiPriority w:val="99"/>
    <w:qFormat/>
    <w:rsid w:val="001F3051"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rsid w:val="00E8712D"/>
    <w:pPr>
      <w:numPr>
        <w:numId w:val="18"/>
      </w:numPr>
      <w:autoSpaceDE/>
      <w:autoSpaceDN/>
      <w:spacing w:after="180" w:line="264" w:lineRule="auto"/>
    </w:pPr>
    <w:rPr>
      <w:rFonts w:ascii="Calibri" w:eastAsia="Calibri" w:hAnsi="Calibri" w:cs="Times New Roman"/>
      <w:sz w:val="24"/>
      <w:lang w:eastAsia="ja-JP"/>
    </w:rPr>
  </w:style>
  <w:style w:type="character" w:customStyle="1" w:styleId="tgc">
    <w:name w:val="_tgc"/>
    <w:basedOn w:val="DefaultParagraphFont"/>
    <w:rsid w:val="0080110E"/>
  </w:style>
  <w:style w:type="character" w:customStyle="1" w:styleId="Heading4Char">
    <w:name w:val="Heading 4 Char"/>
    <w:basedOn w:val="DefaultParagraphFont"/>
    <w:link w:val="Heading4"/>
    <w:rsid w:val="00B7289D"/>
    <w:rPr>
      <w:rFonts w:ascii="Calibri" w:hAnsi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E23E7"/>
    <w:rPr>
      <w:rFonts w:ascii="Cambria" w:hAnsi="Cambria"/>
      <w:b/>
      <w:bCs/>
      <w:i/>
      <w:iCs/>
      <w:sz w:val="28"/>
      <w:szCs w:val="28"/>
    </w:rPr>
  </w:style>
  <w:style w:type="paragraph" w:customStyle="1" w:styleId="ResumeList">
    <w:name w:val="Resume List"/>
    <w:link w:val="ResumeListChar"/>
    <w:rsid w:val="003617FF"/>
    <w:pPr>
      <w:spacing w:before="60"/>
    </w:pPr>
  </w:style>
  <w:style w:type="character" w:customStyle="1" w:styleId="ResumeListChar">
    <w:name w:val="Resume List Char"/>
    <w:link w:val="ResumeList"/>
    <w:rsid w:val="003617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Bullet" w:uiPriority="36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8CA"/>
    <w:pPr>
      <w:autoSpaceDE w:val="0"/>
      <w:autoSpaceDN w:val="0"/>
    </w:pPr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qFormat/>
    <w:rsid w:val="001858CA"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4E23E7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B7289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58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58CA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rsid w:val="001858CA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  <w:rsid w:val="001858CA"/>
  </w:style>
  <w:style w:type="paragraph" w:customStyle="1" w:styleId="OpmaakprofielLinks413cm">
    <w:name w:val="Opmaakprofiel Links:  413 cm"/>
    <w:basedOn w:val="Normal"/>
    <w:rsid w:val="001858CA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basedOn w:val="DefaultParagraphFont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311B"/>
    <w:pPr>
      <w:autoSpaceDE/>
      <w:autoSpaceDN/>
      <w:jc w:val="center"/>
    </w:pPr>
    <w:rPr>
      <w:rFonts w:eastAsia="MS Mincho"/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rsid w:val="000E311B"/>
    <w:rPr>
      <w:rFonts w:ascii="Arial" w:eastAsia="MS Mincho" w:hAnsi="Arial" w:cs="Arial"/>
      <w:b/>
      <w:bCs/>
      <w:sz w:val="18"/>
      <w:szCs w:val="18"/>
    </w:rPr>
  </w:style>
  <w:style w:type="character" w:styleId="FollowedHyperlink">
    <w:name w:val="FollowedHyperlink"/>
    <w:basedOn w:val="DefaultParagraphFont"/>
    <w:rsid w:val="00AE73B6"/>
    <w:rPr>
      <w:color w:val="800080"/>
      <w:u w:val="single"/>
    </w:rPr>
  </w:style>
  <w:style w:type="character" w:customStyle="1" w:styleId="jenkinsver">
    <w:name w:val="jenkins_ver"/>
    <w:basedOn w:val="DefaultParagraphFont"/>
    <w:rsid w:val="005E3648"/>
  </w:style>
  <w:style w:type="paragraph" w:styleId="ListParagraph">
    <w:name w:val="List Paragraph"/>
    <w:basedOn w:val="Normal"/>
    <w:uiPriority w:val="99"/>
    <w:qFormat/>
    <w:rsid w:val="001F3051"/>
    <w:pPr>
      <w:ind w:left="720"/>
      <w:contextualSpacing/>
    </w:pPr>
  </w:style>
  <w:style w:type="paragraph" w:styleId="ListBullet">
    <w:name w:val="List Bullet"/>
    <w:basedOn w:val="Normal"/>
    <w:uiPriority w:val="36"/>
    <w:unhideWhenUsed/>
    <w:rsid w:val="00E8712D"/>
    <w:pPr>
      <w:numPr>
        <w:numId w:val="18"/>
      </w:numPr>
      <w:autoSpaceDE/>
      <w:autoSpaceDN/>
      <w:spacing w:after="180" w:line="264" w:lineRule="auto"/>
    </w:pPr>
    <w:rPr>
      <w:rFonts w:ascii="Calibri" w:eastAsia="Calibri" w:hAnsi="Calibri" w:cs="Times New Roman"/>
      <w:sz w:val="24"/>
      <w:lang w:eastAsia="ja-JP"/>
    </w:rPr>
  </w:style>
  <w:style w:type="character" w:customStyle="1" w:styleId="tgc">
    <w:name w:val="_tgc"/>
    <w:basedOn w:val="DefaultParagraphFont"/>
    <w:rsid w:val="0080110E"/>
  </w:style>
  <w:style w:type="character" w:customStyle="1" w:styleId="Heading4Char">
    <w:name w:val="Heading 4 Char"/>
    <w:basedOn w:val="DefaultParagraphFont"/>
    <w:link w:val="Heading4"/>
    <w:rsid w:val="00B7289D"/>
    <w:rPr>
      <w:rFonts w:ascii="Calibri" w:hAnsi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E23E7"/>
    <w:rPr>
      <w:rFonts w:ascii="Cambria" w:hAnsi="Cambria"/>
      <w:b/>
      <w:bCs/>
      <w:i/>
      <w:iCs/>
      <w:sz w:val="28"/>
      <w:szCs w:val="28"/>
    </w:rPr>
  </w:style>
  <w:style w:type="paragraph" w:customStyle="1" w:styleId="ResumeList">
    <w:name w:val="Resume List"/>
    <w:link w:val="ResumeListChar"/>
    <w:rsid w:val="003617FF"/>
    <w:pPr>
      <w:spacing w:before="60"/>
    </w:pPr>
  </w:style>
  <w:style w:type="character" w:customStyle="1" w:styleId="ResumeListChar">
    <w:name w:val="Resume List Char"/>
    <w:link w:val="ResumeList"/>
    <w:rsid w:val="00361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sbuster</dc:creator>
  <cp:keywords/>
  <dc:description/>
  <cp:lastModifiedBy>Likhithesh M D</cp:lastModifiedBy>
  <cp:revision>385</cp:revision>
  <cp:lastPrinted>2009-01-20T04:19:00Z</cp:lastPrinted>
  <dcterms:created xsi:type="dcterms:W3CDTF">2017-11-02T06:06:00Z</dcterms:created>
  <dcterms:modified xsi:type="dcterms:W3CDTF">2018-05-31T03:25:00Z</dcterms:modified>
</cp:coreProperties>
</file>